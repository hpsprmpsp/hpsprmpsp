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58D" w:rsidRPr="00B626AE" w:rsidRDefault="00AE158D">
      <w:pPr>
        <w:rPr>
          <w:rFonts w:ascii="Verdana" w:hAnsi="Verdana"/>
          <w:sz w:val="20"/>
          <w:szCs w:val="20"/>
        </w:rPr>
      </w:pPr>
    </w:p>
    <w:p w:rsidR="009F66B3" w:rsidRPr="00B626AE" w:rsidRDefault="009F66B3">
      <w:pPr>
        <w:rPr>
          <w:rFonts w:ascii="Verdana" w:hAnsi="Verdana"/>
          <w:sz w:val="20"/>
          <w:szCs w:val="20"/>
        </w:rPr>
      </w:pPr>
    </w:p>
    <w:tbl>
      <w:tblPr>
        <w:tblW w:w="9004" w:type="dxa"/>
        <w:tblLook w:val="04A0" w:firstRow="1" w:lastRow="0" w:firstColumn="1" w:lastColumn="0" w:noHBand="0" w:noVBand="1"/>
      </w:tblPr>
      <w:tblGrid>
        <w:gridCol w:w="5148"/>
        <w:gridCol w:w="3856"/>
      </w:tblGrid>
      <w:tr w:rsidR="00534AE7" w:rsidRPr="00B626AE" w:rsidTr="007E27D7">
        <w:trPr>
          <w:trHeight w:val="495"/>
        </w:trPr>
        <w:tc>
          <w:tcPr>
            <w:tcW w:w="5148" w:type="dxa"/>
          </w:tcPr>
          <w:p w:rsidR="00534AE7" w:rsidRPr="00B626AE" w:rsidRDefault="00212FA1">
            <w:pPr>
              <w:rPr>
                <w:rFonts w:ascii="Verdana" w:hAnsi="Verdana"/>
                <w:b/>
                <w:sz w:val="20"/>
                <w:szCs w:val="20"/>
                <w:lang w:eastAsia="en-US" w:bidi="ta-IN"/>
              </w:rPr>
            </w:pPr>
            <w:r>
              <w:rPr>
                <w:rFonts w:ascii="Verdana" w:hAnsi="Verdana"/>
                <w:b/>
                <w:sz w:val="20"/>
                <w:szCs w:val="20"/>
                <w:lang w:eastAsia="en-US" w:bidi="ta-IN"/>
              </w:rPr>
              <w:t>Soumya Sarthak Padhee</w:t>
            </w:r>
          </w:p>
          <w:p w:rsidR="00267862" w:rsidRPr="00B626AE" w:rsidRDefault="009B1D5C" w:rsidP="00267862">
            <w:pPr>
              <w:rPr>
                <w:rFonts w:ascii="Verdana" w:hAnsi="Verdana"/>
                <w:sz w:val="20"/>
                <w:szCs w:val="20"/>
                <w:lang w:eastAsia="en-US" w:bidi="ta-IN"/>
              </w:rPr>
            </w:pPr>
            <w:r w:rsidRPr="00B626AE">
              <w:rPr>
                <w:rFonts w:ascii="Verdana" w:hAnsi="Verdana"/>
                <w:sz w:val="20"/>
                <w:szCs w:val="20"/>
                <w:lang w:eastAsia="en-US" w:bidi="ta-IN"/>
              </w:rPr>
              <w:t>Email:</w:t>
            </w:r>
            <w:r w:rsidR="007E27D7">
              <w:rPr>
                <w:rFonts w:ascii="Verdana" w:hAnsi="Verdana"/>
                <w:sz w:val="20"/>
                <w:szCs w:val="20"/>
                <w:lang w:eastAsia="en-US" w:bidi="ta-IN"/>
              </w:rPr>
              <w:t xml:space="preserve">  s</w:t>
            </w:r>
            <w:r w:rsidR="00212FA1">
              <w:rPr>
                <w:rFonts w:ascii="Verdana" w:hAnsi="Verdana"/>
                <w:sz w:val="20"/>
                <w:szCs w:val="20"/>
                <w:lang w:eastAsia="en-US" w:bidi="ta-IN"/>
              </w:rPr>
              <w:t>oumya.sarthak.padhee</w:t>
            </w:r>
            <w:r w:rsidR="00615B1A" w:rsidRPr="00B626AE">
              <w:rPr>
                <w:rFonts w:ascii="Verdana" w:hAnsi="Verdana"/>
                <w:sz w:val="20"/>
                <w:szCs w:val="20"/>
                <w:lang w:eastAsia="en-US" w:bidi="ta-IN"/>
              </w:rPr>
              <w:t>@gmail.com</w:t>
            </w:r>
          </w:p>
          <w:p w:rsidR="00EE2731" w:rsidRPr="00B626AE" w:rsidRDefault="009B1D5C" w:rsidP="00233138">
            <w:pPr>
              <w:rPr>
                <w:rFonts w:ascii="Verdana" w:hAnsi="Verdana"/>
                <w:b/>
                <w:bCs/>
                <w:sz w:val="20"/>
                <w:szCs w:val="20"/>
                <w:lang w:val="it-IT" w:bidi="ta-IN"/>
              </w:rPr>
            </w:pPr>
            <w:r w:rsidRPr="00B626AE">
              <w:rPr>
                <w:rFonts w:ascii="Verdana" w:hAnsi="Verdana"/>
                <w:sz w:val="20"/>
                <w:szCs w:val="20"/>
                <w:lang w:eastAsia="en-US" w:bidi="ta-IN"/>
              </w:rPr>
              <w:t>Mobile:</w:t>
            </w:r>
            <w:r w:rsidR="00212FA1">
              <w:rPr>
                <w:rFonts w:ascii="Verdana" w:hAnsi="Verdana"/>
                <w:sz w:val="20"/>
                <w:szCs w:val="20"/>
                <w:lang w:eastAsia="en-US" w:bidi="ta-IN"/>
              </w:rPr>
              <w:t xml:space="preserve"> +91-9652147435</w:t>
            </w:r>
          </w:p>
        </w:tc>
        <w:tc>
          <w:tcPr>
            <w:tcW w:w="3856" w:type="dxa"/>
            <w:hideMark/>
          </w:tcPr>
          <w:p w:rsidR="00534AE7" w:rsidRPr="00B626AE" w:rsidRDefault="00534AE7" w:rsidP="000A1401">
            <w:pPr>
              <w:jc w:val="right"/>
              <w:rPr>
                <w:rFonts w:ascii="Verdana" w:hAnsi="Verdana"/>
                <w:b/>
                <w:bCs/>
                <w:sz w:val="20"/>
                <w:szCs w:val="20"/>
                <w:lang w:val="it-IT" w:bidi="ta-IN"/>
              </w:rPr>
            </w:pPr>
            <w:r w:rsidRPr="00B626AE"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it-IT" w:bidi="ta-IN"/>
              </w:rPr>
              <w:t xml:space="preserve">    </w:t>
            </w:r>
          </w:p>
        </w:tc>
      </w:tr>
      <w:tr w:rsidR="00212FA1" w:rsidRPr="00B626AE" w:rsidTr="007E27D7">
        <w:trPr>
          <w:trHeight w:val="495"/>
        </w:trPr>
        <w:tc>
          <w:tcPr>
            <w:tcW w:w="5148" w:type="dxa"/>
          </w:tcPr>
          <w:p w:rsidR="00212FA1" w:rsidRDefault="00212FA1">
            <w:pPr>
              <w:rPr>
                <w:rFonts w:ascii="Verdana" w:hAnsi="Verdana"/>
                <w:b/>
                <w:sz w:val="20"/>
                <w:szCs w:val="20"/>
                <w:lang w:eastAsia="en-US" w:bidi="ta-IN"/>
              </w:rPr>
            </w:pPr>
          </w:p>
        </w:tc>
        <w:tc>
          <w:tcPr>
            <w:tcW w:w="3856" w:type="dxa"/>
          </w:tcPr>
          <w:p w:rsidR="00212FA1" w:rsidRPr="00B626AE" w:rsidRDefault="00212FA1" w:rsidP="000A1401">
            <w:pPr>
              <w:jc w:val="right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it-IT" w:bidi="ta-IN"/>
              </w:rPr>
            </w:pPr>
          </w:p>
        </w:tc>
      </w:tr>
    </w:tbl>
    <w:p w:rsidR="00534AE7" w:rsidRPr="00B626AE" w:rsidRDefault="00534AE7" w:rsidP="00C65A80">
      <w:pPr>
        <w:pBdr>
          <w:bottom w:val="single" w:sz="6" w:space="1" w:color="auto"/>
        </w:pBdr>
        <w:suppressAutoHyphens w:val="0"/>
        <w:jc w:val="both"/>
        <w:rPr>
          <w:rFonts w:ascii="Verdana" w:hAnsi="Verdana"/>
          <w:sz w:val="20"/>
          <w:szCs w:val="20"/>
          <w:lang w:eastAsia="en-US" w:bidi="ta-IN"/>
        </w:rPr>
      </w:pPr>
    </w:p>
    <w:p w:rsidR="00534AE7" w:rsidRPr="00B626AE" w:rsidRDefault="00534AE7" w:rsidP="00C65A80">
      <w:pPr>
        <w:suppressAutoHyphens w:val="0"/>
        <w:jc w:val="both"/>
        <w:rPr>
          <w:rFonts w:ascii="Verdana" w:hAnsi="Verdana"/>
          <w:sz w:val="20"/>
          <w:szCs w:val="20"/>
          <w:lang w:eastAsia="en-US" w:bidi="ta-IN"/>
        </w:rPr>
      </w:pPr>
    </w:p>
    <w:p w:rsidR="00C65A80" w:rsidRPr="00B626AE" w:rsidRDefault="00C65A80" w:rsidP="00C65A80">
      <w:pPr>
        <w:suppressAutoHyphens w:val="0"/>
        <w:jc w:val="both"/>
        <w:rPr>
          <w:rFonts w:ascii="Verdana" w:hAnsi="Verdana"/>
          <w:sz w:val="20"/>
          <w:szCs w:val="20"/>
          <w:lang w:eastAsia="en-US" w:bidi="ta-IN"/>
        </w:rPr>
      </w:pPr>
      <w:r w:rsidRPr="00B626AE">
        <w:rPr>
          <w:rFonts w:ascii="Verdana" w:hAnsi="Verdana"/>
          <w:sz w:val="20"/>
          <w:szCs w:val="20"/>
          <w:lang w:eastAsia="en-US" w:bidi="ta-IN"/>
        </w:rPr>
        <w:t xml:space="preserve">A </w:t>
      </w:r>
      <w:r w:rsidR="000B6708" w:rsidRPr="00B626AE">
        <w:rPr>
          <w:rFonts w:ascii="Verdana" w:hAnsi="Verdana"/>
          <w:sz w:val="20"/>
          <w:szCs w:val="20"/>
          <w:lang w:eastAsia="en-US" w:bidi="ta-IN"/>
        </w:rPr>
        <w:t>dynamic professional with</w:t>
      </w:r>
      <w:r w:rsidR="00407B83" w:rsidRPr="00B626AE">
        <w:rPr>
          <w:rFonts w:ascii="Verdana" w:hAnsi="Verdana"/>
          <w:sz w:val="20"/>
          <w:szCs w:val="20"/>
          <w:lang w:eastAsia="en-US" w:bidi="ta-IN"/>
        </w:rPr>
        <w:t xml:space="preserve"> </w:t>
      </w:r>
      <w:r w:rsidR="00E518C2">
        <w:rPr>
          <w:rFonts w:ascii="Verdana" w:hAnsi="Verdana"/>
          <w:sz w:val="20"/>
          <w:szCs w:val="20"/>
          <w:lang w:eastAsia="en-US" w:bidi="ta-IN"/>
        </w:rPr>
        <w:t>7</w:t>
      </w:r>
      <w:r w:rsidR="00D24C1A">
        <w:rPr>
          <w:rFonts w:ascii="Verdana" w:hAnsi="Verdana"/>
          <w:sz w:val="20"/>
          <w:szCs w:val="20"/>
          <w:lang w:eastAsia="en-US" w:bidi="ta-IN"/>
        </w:rPr>
        <w:t>+</w:t>
      </w:r>
      <w:r w:rsidR="00720B7F">
        <w:rPr>
          <w:rFonts w:ascii="Verdana" w:hAnsi="Verdana"/>
          <w:sz w:val="20"/>
          <w:szCs w:val="20"/>
          <w:lang w:eastAsia="en-US" w:bidi="ta-IN"/>
        </w:rPr>
        <w:t xml:space="preserve"> years of IT</w:t>
      </w:r>
      <w:r w:rsidRPr="00B626AE">
        <w:rPr>
          <w:rFonts w:ascii="Verdana" w:hAnsi="Verdana"/>
          <w:sz w:val="20"/>
          <w:szCs w:val="20"/>
          <w:lang w:eastAsia="en-US" w:bidi="ta-IN"/>
        </w:rPr>
        <w:t xml:space="preserve"> experience in </w:t>
      </w:r>
      <w:r w:rsidR="00212FA1">
        <w:rPr>
          <w:rFonts w:ascii="Verdana" w:hAnsi="Verdana"/>
          <w:b/>
          <w:sz w:val="20"/>
          <w:szCs w:val="20"/>
          <w:lang w:eastAsia="en-US" w:bidi="ta-IN"/>
        </w:rPr>
        <w:t>UI</w:t>
      </w:r>
      <w:r w:rsidR="00250E83" w:rsidRPr="00B626AE">
        <w:rPr>
          <w:rFonts w:ascii="Verdana" w:hAnsi="Verdana"/>
          <w:b/>
          <w:sz w:val="20"/>
          <w:szCs w:val="20"/>
          <w:lang w:val="it-IT" w:eastAsia="en-US" w:bidi="ta-IN"/>
        </w:rPr>
        <w:t xml:space="preserve"> </w:t>
      </w:r>
      <w:r w:rsidR="006B2EA7" w:rsidRPr="00B626AE">
        <w:rPr>
          <w:rFonts w:ascii="Verdana" w:hAnsi="Verdana"/>
          <w:b/>
          <w:sz w:val="20"/>
          <w:szCs w:val="20"/>
          <w:lang w:val="it-IT" w:eastAsia="en-US" w:bidi="ta-IN"/>
        </w:rPr>
        <w:t xml:space="preserve">Development </w:t>
      </w:r>
      <w:r w:rsidRPr="00B626AE">
        <w:rPr>
          <w:rFonts w:ascii="Verdana" w:hAnsi="Verdana"/>
          <w:sz w:val="20"/>
          <w:szCs w:val="20"/>
          <w:lang w:val="it-IT" w:eastAsia="en-US" w:bidi="ta-IN"/>
        </w:rPr>
        <w:t xml:space="preserve">looking for </w:t>
      </w:r>
      <w:r w:rsidRPr="00B626AE">
        <w:rPr>
          <w:rFonts w:ascii="Verdana" w:hAnsi="Verdana"/>
          <w:sz w:val="20"/>
          <w:szCs w:val="20"/>
          <w:lang w:eastAsia="en-US" w:bidi="ta-IN"/>
        </w:rPr>
        <w:t>assignments in the domain of Software Development to deliver solutions for comple</w:t>
      </w:r>
      <w:r w:rsidR="00FE326E" w:rsidRPr="00B626AE">
        <w:rPr>
          <w:rFonts w:ascii="Verdana" w:hAnsi="Verdana"/>
          <w:sz w:val="20"/>
          <w:szCs w:val="20"/>
          <w:lang w:eastAsia="en-US" w:bidi="ta-IN"/>
        </w:rPr>
        <w:t xml:space="preserve">x </w:t>
      </w:r>
      <w:r w:rsidR="000B6708" w:rsidRPr="00B626AE">
        <w:rPr>
          <w:rFonts w:ascii="Verdana" w:hAnsi="Verdana"/>
          <w:sz w:val="20"/>
          <w:szCs w:val="20"/>
          <w:lang w:eastAsia="en-US" w:bidi="ta-IN"/>
        </w:rPr>
        <w:t>technical requirements.</w:t>
      </w:r>
    </w:p>
    <w:p w:rsidR="00EE2C0E" w:rsidRPr="00B626AE" w:rsidRDefault="00EE2C0E" w:rsidP="008D1BCE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8D1BCE" w:rsidRPr="00B626AE" w:rsidRDefault="00C65A80" w:rsidP="008D1BCE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B626AE">
        <w:rPr>
          <w:rFonts w:ascii="Verdana" w:hAnsi="Verdana"/>
          <w:b/>
          <w:sz w:val="20"/>
          <w:szCs w:val="20"/>
          <w:u w:val="single"/>
        </w:rPr>
        <w:t xml:space="preserve">Experience </w:t>
      </w:r>
      <w:r w:rsidR="008D1BCE" w:rsidRPr="00B626AE">
        <w:rPr>
          <w:rFonts w:ascii="Verdana" w:hAnsi="Verdana"/>
          <w:b/>
          <w:sz w:val="20"/>
          <w:szCs w:val="20"/>
          <w:u w:val="single"/>
        </w:rPr>
        <w:t>Summary</w:t>
      </w:r>
      <w:r w:rsidRPr="00B626AE">
        <w:rPr>
          <w:rFonts w:ascii="Verdana" w:hAnsi="Verdana"/>
          <w:b/>
          <w:sz w:val="20"/>
          <w:szCs w:val="20"/>
          <w:u w:val="single"/>
        </w:rPr>
        <w:t>:</w:t>
      </w:r>
    </w:p>
    <w:p w:rsidR="008D1BCE" w:rsidRPr="00B626AE" w:rsidRDefault="008D1BCE" w:rsidP="008D1BCE">
      <w:pPr>
        <w:jc w:val="both"/>
        <w:rPr>
          <w:rFonts w:ascii="Verdana" w:hAnsi="Verdana"/>
          <w:sz w:val="20"/>
          <w:szCs w:val="20"/>
        </w:rPr>
      </w:pPr>
    </w:p>
    <w:p w:rsidR="008D1BCE" w:rsidRDefault="007F5220" w:rsidP="000B6708">
      <w:pPr>
        <w:numPr>
          <w:ilvl w:val="0"/>
          <w:numId w:val="2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="00D24C1A">
        <w:rPr>
          <w:rFonts w:ascii="Verdana" w:hAnsi="Verdana"/>
          <w:sz w:val="20"/>
          <w:szCs w:val="20"/>
        </w:rPr>
        <w:t>+</w:t>
      </w:r>
      <w:r w:rsidR="006A7EC7" w:rsidRPr="00B626AE">
        <w:rPr>
          <w:rFonts w:ascii="Verdana" w:hAnsi="Verdana"/>
          <w:sz w:val="20"/>
          <w:szCs w:val="20"/>
        </w:rPr>
        <w:t xml:space="preserve"> years</w:t>
      </w:r>
      <w:r w:rsidR="008D1BCE" w:rsidRPr="00B626AE">
        <w:rPr>
          <w:rFonts w:ascii="Verdana" w:hAnsi="Verdana"/>
          <w:sz w:val="20"/>
          <w:szCs w:val="20"/>
        </w:rPr>
        <w:t xml:space="preserve"> of </w:t>
      </w:r>
      <w:r w:rsidR="00746FB1" w:rsidRPr="00B626AE">
        <w:rPr>
          <w:rFonts w:ascii="Verdana" w:hAnsi="Verdana"/>
          <w:sz w:val="20"/>
          <w:szCs w:val="20"/>
        </w:rPr>
        <w:t xml:space="preserve">total </w:t>
      </w:r>
      <w:r w:rsidR="008D1BCE" w:rsidRPr="00B626AE">
        <w:rPr>
          <w:rFonts w:ascii="Verdana" w:hAnsi="Verdana"/>
          <w:sz w:val="20"/>
          <w:szCs w:val="20"/>
        </w:rPr>
        <w:t xml:space="preserve">IT Experience, </w:t>
      </w:r>
      <w:r w:rsidR="00746FB1" w:rsidRPr="00B626AE">
        <w:rPr>
          <w:rFonts w:ascii="Verdana" w:hAnsi="Verdana"/>
          <w:sz w:val="20"/>
          <w:szCs w:val="20"/>
        </w:rPr>
        <w:t xml:space="preserve">in </w:t>
      </w:r>
      <w:r w:rsidR="00212FA1">
        <w:rPr>
          <w:rFonts w:ascii="Verdana" w:hAnsi="Verdana"/>
          <w:b/>
          <w:sz w:val="20"/>
          <w:szCs w:val="20"/>
        </w:rPr>
        <w:t>UI development</w:t>
      </w:r>
      <w:r w:rsidR="000E7A41" w:rsidRPr="00B626AE">
        <w:rPr>
          <w:rFonts w:ascii="Verdana" w:hAnsi="Verdana"/>
          <w:sz w:val="20"/>
          <w:szCs w:val="20"/>
        </w:rPr>
        <w:t>.</w:t>
      </w:r>
    </w:p>
    <w:p w:rsidR="00212FA1" w:rsidRDefault="00212FA1" w:rsidP="000B6708">
      <w:pPr>
        <w:numPr>
          <w:ilvl w:val="0"/>
          <w:numId w:val="2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extensively in designing SPAs using HTML5/CSS3/JavaScript.</w:t>
      </w:r>
    </w:p>
    <w:p w:rsidR="000A2A36" w:rsidRDefault="00212FA1" w:rsidP="000B6708">
      <w:pPr>
        <w:numPr>
          <w:ilvl w:val="0"/>
          <w:numId w:val="2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in multiple Ja</w:t>
      </w:r>
      <w:r w:rsidR="000A2A36">
        <w:rPr>
          <w:rFonts w:ascii="Verdana" w:hAnsi="Verdana"/>
          <w:sz w:val="20"/>
          <w:szCs w:val="20"/>
        </w:rPr>
        <w:t>vaScript library, AngularJS 1.x</w:t>
      </w:r>
      <w:r>
        <w:rPr>
          <w:rFonts w:ascii="Verdana" w:hAnsi="Verdana"/>
          <w:sz w:val="20"/>
          <w:szCs w:val="20"/>
        </w:rPr>
        <w:t>, Bootstrap 3, Handlebars</w:t>
      </w:r>
      <w:r w:rsidR="008676A4">
        <w:rPr>
          <w:rFonts w:ascii="Verdana" w:hAnsi="Verdana"/>
          <w:sz w:val="20"/>
          <w:szCs w:val="20"/>
        </w:rPr>
        <w:t>, JQuery</w:t>
      </w:r>
    </w:p>
    <w:p w:rsidR="000A2A36" w:rsidRDefault="000A2A36" w:rsidP="000B6708">
      <w:pPr>
        <w:numPr>
          <w:ilvl w:val="0"/>
          <w:numId w:val="2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in designing small web application</w:t>
      </w:r>
    </w:p>
    <w:p w:rsidR="000A2A36" w:rsidRDefault="000A2A36" w:rsidP="000B6708">
      <w:pPr>
        <w:numPr>
          <w:ilvl w:val="0"/>
          <w:numId w:val="2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in Node.js</w:t>
      </w:r>
    </w:p>
    <w:p w:rsidR="00972653" w:rsidRDefault="00972653" w:rsidP="000B6708">
      <w:pPr>
        <w:numPr>
          <w:ilvl w:val="0"/>
          <w:numId w:val="2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in Angular</w:t>
      </w:r>
    </w:p>
    <w:p w:rsidR="00C71A76" w:rsidRDefault="00C71A76" w:rsidP="000B6708">
      <w:pPr>
        <w:numPr>
          <w:ilvl w:val="0"/>
          <w:numId w:val="2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in GIT</w:t>
      </w:r>
    </w:p>
    <w:p w:rsidR="000A2A36" w:rsidRDefault="000A2A36" w:rsidP="000B6708">
      <w:pPr>
        <w:numPr>
          <w:ilvl w:val="0"/>
          <w:numId w:val="2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Average experience </w:t>
      </w:r>
      <w:r w:rsidR="00C71A76">
        <w:rPr>
          <w:rFonts w:ascii="Verdana" w:hAnsi="Verdana"/>
          <w:sz w:val="20"/>
          <w:szCs w:val="20"/>
        </w:rPr>
        <w:t>in Python, PHP</w:t>
      </w:r>
    </w:p>
    <w:p w:rsidR="000A2A36" w:rsidRDefault="000A2A36" w:rsidP="000B6708">
      <w:pPr>
        <w:numPr>
          <w:ilvl w:val="0"/>
          <w:numId w:val="2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Average experience in Excel Macro using VBA.</w:t>
      </w:r>
    </w:p>
    <w:p w:rsidR="00212FA1" w:rsidRPr="00B626AE" w:rsidRDefault="00212FA1" w:rsidP="000A2A36">
      <w:pPr>
        <w:spacing w:line="276" w:lineRule="auto"/>
        <w:ind w:left="5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016ED6" w:rsidRDefault="00016ED6" w:rsidP="00016ED6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162F0F" w:rsidRDefault="00162F0F" w:rsidP="00162F0F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162F0F">
        <w:rPr>
          <w:rFonts w:ascii="Verdana" w:hAnsi="Verdana"/>
          <w:b/>
          <w:sz w:val="20"/>
          <w:szCs w:val="20"/>
          <w:u w:val="single"/>
        </w:rPr>
        <w:t>Role &amp; Responsibilities:</w:t>
      </w:r>
    </w:p>
    <w:p w:rsidR="00162F0F" w:rsidRPr="00162F0F" w:rsidRDefault="00162F0F" w:rsidP="00162F0F">
      <w:pPr>
        <w:spacing w:line="276" w:lineRule="auto"/>
        <w:ind w:left="540"/>
        <w:jc w:val="both"/>
        <w:rPr>
          <w:rFonts w:ascii="Verdana" w:hAnsi="Verdana"/>
          <w:sz w:val="20"/>
          <w:szCs w:val="20"/>
        </w:rPr>
      </w:pPr>
    </w:p>
    <w:p w:rsidR="00162F0F" w:rsidRDefault="00162F0F" w:rsidP="00162F0F">
      <w:pPr>
        <w:numPr>
          <w:ilvl w:val="0"/>
          <w:numId w:val="2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Currently working as </w:t>
      </w:r>
      <w:r w:rsidR="000A2A36">
        <w:rPr>
          <w:rFonts w:ascii="Verdana" w:hAnsi="Verdana"/>
          <w:b/>
          <w:sz w:val="20"/>
          <w:szCs w:val="20"/>
        </w:rPr>
        <w:t xml:space="preserve">Member </w:t>
      </w:r>
      <w:r w:rsidR="007E27D7">
        <w:rPr>
          <w:rFonts w:ascii="Verdana" w:hAnsi="Verdana"/>
          <w:b/>
          <w:sz w:val="20"/>
          <w:szCs w:val="20"/>
        </w:rPr>
        <w:t>of technical staff</w:t>
      </w:r>
      <w:r>
        <w:rPr>
          <w:rFonts w:ascii="Verdana" w:hAnsi="Verdana"/>
          <w:sz w:val="20"/>
          <w:szCs w:val="20"/>
        </w:rPr>
        <w:t>.</w:t>
      </w:r>
    </w:p>
    <w:p w:rsidR="00162F0F" w:rsidRPr="00162F0F" w:rsidRDefault="003F0250" w:rsidP="005D7DD4">
      <w:pPr>
        <w:numPr>
          <w:ilvl w:val="0"/>
          <w:numId w:val="23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eastAsia="en-US"/>
        </w:rPr>
        <w:t>Accomplished</w:t>
      </w:r>
      <w:r w:rsidR="00162F0F" w:rsidRPr="00162F0F">
        <w:rPr>
          <w:rFonts w:ascii="Verdana" w:hAnsi="Verdana"/>
          <w:sz w:val="20"/>
          <w:szCs w:val="20"/>
          <w:lang w:val="en-IN" w:eastAsia="en-US"/>
        </w:rPr>
        <w:t xml:space="preserve"> major role in design and implementation of </w:t>
      </w:r>
      <w:r w:rsidR="005D7DD4">
        <w:rPr>
          <w:rFonts w:ascii="Verdana" w:hAnsi="Verdana"/>
          <w:sz w:val="20"/>
          <w:szCs w:val="20"/>
          <w:lang w:eastAsia="en-US"/>
        </w:rPr>
        <w:t xml:space="preserve">interface </w:t>
      </w:r>
      <w:r w:rsidR="00162F0F" w:rsidRPr="00162F0F">
        <w:rPr>
          <w:rFonts w:ascii="Verdana" w:hAnsi="Verdana"/>
          <w:sz w:val="20"/>
          <w:szCs w:val="20"/>
          <w:lang w:val="en-IN" w:eastAsia="en-US"/>
        </w:rPr>
        <w:t>for business logic and</w:t>
      </w:r>
      <w:r w:rsidR="005D7DD4">
        <w:rPr>
          <w:rFonts w:ascii="Verdana" w:hAnsi="Verdana"/>
          <w:sz w:val="20"/>
          <w:szCs w:val="20"/>
          <w:lang w:eastAsia="en-US"/>
        </w:rPr>
        <w:t xml:space="preserve"> f</w:t>
      </w:r>
      <w:r w:rsidR="00162F0F" w:rsidRPr="00162F0F">
        <w:rPr>
          <w:rFonts w:ascii="Verdana" w:hAnsi="Verdana"/>
          <w:sz w:val="20"/>
          <w:szCs w:val="20"/>
          <w:lang w:val="en-IN" w:eastAsia="en-US"/>
        </w:rPr>
        <w:t>low</w:t>
      </w:r>
      <w:r w:rsidR="00162F0F" w:rsidRPr="00162F0F">
        <w:rPr>
          <w:rFonts w:ascii="Verdana" w:hAnsi="Verdana"/>
          <w:sz w:val="20"/>
          <w:szCs w:val="20"/>
          <w:lang w:eastAsia="en-US"/>
        </w:rPr>
        <w:t>.</w:t>
      </w:r>
    </w:p>
    <w:p w:rsidR="00162F0F" w:rsidRPr="00162F0F" w:rsidRDefault="00162F0F" w:rsidP="00162F0F">
      <w:pPr>
        <w:numPr>
          <w:ilvl w:val="0"/>
          <w:numId w:val="2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B626AE">
        <w:rPr>
          <w:rFonts w:ascii="Verdana" w:hAnsi="Verdana"/>
          <w:bCs/>
          <w:sz w:val="20"/>
          <w:szCs w:val="20"/>
        </w:rPr>
        <w:t xml:space="preserve">Involved in </w:t>
      </w:r>
      <w:r w:rsidRPr="00162F0F">
        <w:rPr>
          <w:rFonts w:ascii="Verdana" w:hAnsi="Verdana"/>
          <w:b/>
          <w:bCs/>
          <w:sz w:val="20"/>
          <w:szCs w:val="20"/>
        </w:rPr>
        <w:t>Designed, development and deployment</w:t>
      </w:r>
      <w:r w:rsidRPr="00B626AE">
        <w:rPr>
          <w:rFonts w:ascii="Verdana" w:hAnsi="Verdana"/>
          <w:bCs/>
          <w:sz w:val="20"/>
          <w:szCs w:val="20"/>
        </w:rPr>
        <w:t xml:space="preserve"> phase</w:t>
      </w:r>
      <w:r>
        <w:rPr>
          <w:rFonts w:ascii="Verdana" w:hAnsi="Verdana"/>
          <w:bCs/>
          <w:sz w:val="20"/>
          <w:szCs w:val="20"/>
        </w:rPr>
        <w:t xml:space="preserve"> of the project.</w:t>
      </w:r>
    </w:p>
    <w:p w:rsidR="00162F0F" w:rsidRPr="00162F0F" w:rsidRDefault="00162F0F" w:rsidP="00162F0F">
      <w:pPr>
        <w:numPr>
          <w:ilvl w:val="0"/>
          <w:numId w:val="2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B626AE">
        <w:rPr>
          <w:rFonts w:ascii="Verdana" w:hAnsi="Verdana"/>
          <w:bCs/>
          <w:sz w:val="20"/>
          <w:szCs w:val="20"/>
        </w:rPr>
        <w:t xml:space="preserve">Involved in </w:t>
      </w:r>
      <w:r w:rsidRPr="005D7DD4">
        <w:rPr>
          <w:rFonts w:ascii="Verdana" w:hAnsi="Verdana"/>
          <w:b/>
          <w:bCs/>
          <w:sz w:val="20"/>
          <w:szCs w:val="20"/>
        </w:rPr>
        <w:t>design discussion</w:t>
      </w:r>
      <w:r w:rsidRPr="00B626AE">
        <w:rPr>
          <w:rFonts w:ascii="Verdana" w:hAnsi="Verdana"/>
          <w:bCs/>
          <w:sz w:val="20"/>
          <w:szCs w:val="20"/>
        </w:rPr>
        <w:t xml:space="preserve"> and documentation of the framework</w:t>
      </w:r>
      <w:r>
        <w:rPr>
          <w:rFonts w:ascii="Verdana" w:hAnsi="Verdana"/>
          <w:bCs/>
          <w:sz w:val="20"/>
          <w:szCs w:val="20"/>
        </w:rPr>
        <w:t>.</w:t>
      </w:r>
    </w:p>
    <w:p w:rsidR="000A2A36" w:rsidRDefault="00162F0F" w:rsidP="003B439B">
      <w:pPr>
        <w:numPr>
          <w:ilvl w:val="0"/>
          <w:numId w:val="23"/>
        </w:numPr>
        <w:suppressAutoHyphens w:val="0"/>
        <w:autoSpaceDE w:val="0"/>
        <w:autoSpaceDN w:val="0"/>
        <w:adjustRightInd w:val="0"/>
        <w:jc w:val="both"/>
        <w:rPr>
          <w:rFonts w:ascii="Verdana" w:hAnsi="Verdana"/>
          <w:bCs/>
          <w:sz w:val="20"/>
          <w:szCs w:val="20"/>
        </w:rPr>
      </w:pPr>
      <w:r w:rsidRPr="000A2A36">
        <w:rPr>
          <w:rFonts w:ascii="Verdana" w:hAnsi="Verdana"/>
          <w:bCs/>
          <w:sz w:val="20"/>
          <w:szCs w:val="20"/>
        </w:rPr>
        <w:t xml:space="preserve">Involved in </w:t>
      </w:r>
      <w:r w:rsidRPr="000A2A36">
        <w:rPr>
          <w:rFonts w:ascii="Verdana" w:hAnsi="Verdana"/>
          <w:b/>
          <w:bCs/>
          <w:sz w:val="20"/>
          <w:szCs w:val="20"/>
        </w:rPr>
        <w:t>Code review</w:t>
      </w:r>
      <w:r w:rsidRPr="000A2A36">
        <w:rPr>
          <w:rFonts w:ascii="Verdana" w:hAnsi="Verdana"/>
          <w:bCs/>
          <w:sz w:val="20"/>
          <w:szCs w:val="20"/>
        </w:rPr>
        <w:t xml:space="preserve"> </w:t>
      </w:r>
    </w:p>
    <w:p w:rsidR="005D7DD4" w:rsidRPr="000A2A36" w:rsidRDefault="00226FB8" w:rsidP="003B439B">
      <w:pPr>
        <w:numPr>
          <w:ilvl w:val="0"/>
          <w:numId w:val="23"/>
        </w:numPr>
        <w:suppressAutoHyphens w:val="0"/>
        <w:autoSpaceDE w:val="0"/>
        <w:autoSpaceDN w:val="0"/>
        <w:adjustRightInd w:val="0"/>
        <w:jc w:val="both"/>
        <w:rPr>
          <w:rFonts w:ascii="Verdana" w:hAnsi="Verdana"/>
          <w:bCs/>
          <w:sz w:val="20"/>
          <w:szCs w:val="20"/>
        </w:rPr>
      </w:pPr>
      <w:r w:rsidRPr="000A2A36">
        <w:rPr>
          <w:rFonts w:ascii="Verdana" w:hAnsi="Verdana"/>
          <w:bCs/>
          <w:sz w:val="20"/>
          <w:szCs w:val="20"/>
        </w:rPr>
        <w:t>Work</w:t>
      </w:r>
      <w:r w:rsidR="000A2A36">
        <w:rPr>
          <w:rFonts w:ascii="Verdana" w:hAnsi="Verdana"/>
          <w:bCs/>
          <w:sz w:val="20"/>
          <w:szCs w:val="20"/>
        </w:rPr>
        <w:t>ed</w:t>
      </w:r>
      <w:r w:rsidRPr="000A2A36">
        <w:rPr>
          <w:rFonts w:ascii="Verdana" w:hAnsi="Verdana"/>
          <w:bCs/>
          <w:sz w:val="20"/>
          <w:szCs w:val="20"/>
        </w:rPr>
        <w:t xml:space="preserve"> as an </w:t>
      </w:r>
      <w:r w:rsidRPr="000A2A36">
        <w:rPr>
          <w:rFonts w:ascii="Verdana" w:hAnsi="Verdana"/>
          <w:b/>
          <w:bCs/>
          <w:sz w:val="20"/>
          <w:szCs w:val="20"/>
        </w:rPr>
        <w:t>Individual Contributor</w:t>
      </w:r>
      <w:r w:rsidRPr="000A2A36">
        <w:rPr>
          <w:rFonts w:ascii="Verdana" w:hAnsi="Verdana"/>
          <w:bCs/>
          <w:sz w:val="20"/>
          <w:szCs w:val="20"/>
        </w:rPr>
        <w:t xml:space="preserve"> for the assigned task.</w:t>
      </w:r>
    </w:p>
    <w:p w:rsidR="00016ED6" w:rsidRPr="00B626AE" w:rsidRDefault="00016ED6" w:rsidP="00016ED6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1D1306" w:rsidRPr="00B626AE" w:rsidRDefault="001D1306" w:rsidP="00F5061B">
      <w:pPr>
        <w:pStyle w:val="StyleArial10ptBefore5ptAfter5pt"/>
        <w:rPr>
          <w:rFonts w:ascii="Verdana" w:hAnsi="Verdana" w:cs="Times New Roman"/>
          <w:b/>
          <w:bCs/>
          <w:u w:val="single"/>
        </w:rPr>
      </w:pPr>
    </w:p>
    <w:p w:rsidR="00F5061B" w:rsidRPr="00B626AE" w:rsidRDefault="00F5061B" w:rsidP="00F5061B">
      <w:pPr>
        <w:pStyle w:val="StyleArial10ptBefore5ptAfter5pt"/>
        <w:rPr>
          <w:rFonts w:ascii="Verdana" w:hAnsi="Verdana" w:cs="Times New Roman"/>
          <w:b/>
          <w:bCs/>
          <w:u w:val="single"/>
        </w:rPr>
      </w:pPr>
      <w:r w:rsidRPr="00B626AE">
        <w:rPr>
          <w:rFonts w:ascii="Verdana" w:hAnsi="Verdana" w:cs="Times New Roman"/>
          <w:b/>
          <w:bCs/>
          <w:u w:val="single"/>
        </w:rPr>
        <w:t>Work Experience:</w:t>
      </w:r>
    </w:p>
    <w:p w:rsidR="00F5061B" w:rsidRPr="00B626AE" w:rsidRDefault="00F5061B" w:rsidP="00F5061B">
      <w:pPr>
        <w:pStyle w:val="StyleArial10ptBefore5ptAfter5pt"/>
        <w:rPr>
          <w:rFonts w:ascii="Verdana" w:hAnsi="Verdana" w:cs="Times New Roman"/>
          <w:b/>
          <w:bCs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260"/>
        <w:gridCol w:w="3194"/>
      </w:tblGrid>
      <w:tr w:rsidR="00F5061B" w:rsidRPr="00B626AE" w:rsidTr="001D1306">
        <w:trPr>
          <w:trHeight w:val="392"/>
          <w:tblHeader/>
        </w:trPr>
        <w:tc>
          <w:tcPr>
            <w:tcW w:w="3686" w:type="dxa"/>
            <w:shd w:val="pct15" w:color="auto" w:fill="FFFFFF"/>
          </w:tcPr>
          <w:p w:rsidR="00F5061B" w:rsidRPr="00B626AE" w:rsidRDefault="00F5061B" w:rsidP="0065763E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3260" w:type="dxa"/>
            <w:shd w:val="pct15" w:color="auto" w:fill="FFFFFF"/>
          </w:tcPr>
          <w:p w:rsidR="00F5061B" w:rsidRPr="00B626AE" w:rsidRDefault="00F5061B" w:rsidP="0065763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3194" w:type="dxa"/>
            <w:shd w:val="pct15" w:color="auto" w:fill="FFFFFF"/>
          </w:tcPr>
          <w:p w:rsidR="00F5061B" w:rsidRPr="00B626AE" w:rsidRDefault="00F5061B" w:rsidP="0065763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</w:rPr>
              <w:t>Duration</w:t>
            </w:r>
          </w:p>
        </w:tc>
      </w:tr>
      <w:tr w:rsidR="00B517BD" w:rsidRPr="00B626AE" w:rsidTr="001D1306">
        <w:trPr>
          <w:trHeight w:val="230"/>
        </w:trPr>
        <w:tc>
          <w:tcPr>
            <w:tcW w:w="3686" w:type="dxa"/>
          </w:tcPr>
          <w:p w:rsidR="00B517BD" w:rsidRPr="00B626AE" w:rsidRDefault="000A2A36" w:rsidP="0013681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Riverbed Technology</w:t>
            </w:r>
          </w:p>
        </w:tc>
        <w:tc>
          <w:tcPr>
            <w:tcW w:w="3260" w:type="dxa"/>
          </w:tcPr>
          <w:p w:rsidR="00B517BD" w:rsidRPr="00B626AE" w:rsidRDefault="000A2A36" w:rsidP="007E27D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Member of technical </w:t>
            </w:r>
            <w:r w:rsidR="007E27D7">
              <w:rPr>
                <w:rFonts w:ascii="Verdana" w:hAnsi="Verdana"/>
                <w:sz w:val="20"/>
                <w:szCs w:val="20"/>
              </w:rPr>
              <w:t>staff</w:t>
            </w:r>
          </w:p>
        </w:tc>
        <w:tc>
          <w:tcPr>
            <w:tcW w:w="3194" w:type="dxa"/>
          </w:tcPr>
          <w:p w:rsidR="00B517BD" w:rsidRPr="00B626AE" w:rsidRDefault="000A2A36" w:rsidP="0065763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Nov</w:t>
            </w:r>
            <w:r w:rsidR="003228FC">
              <w:rPr>
                <w:rFonts w:ascii="Verdana" w:hAnsi="Verdana"/>
                <w:sz w:val="20"/>
                <w:szCs w:val="20"/>
              </w:rPr>
              <w:t xml:space="preserve"> 2017 – Till Date</w:t>
            </w:r>
          </w:p>
        </w:tc>
      </w:tr>
      <w:tr w:rsidR="003228FC" w:rsidRPr="00B626AE" w:rsidTr="001D1306">
        <w:trPr>
          <w:trHeight w:val="230"/>
        </w:trPr>
        <w:tc>
          <w:tcPr>
            <w:tcW w:w="3686" w:type="dxa"/>
          </w:tcPr>
          <w:p w:rsidR="003228FC" w:rsidRPr="00B626AE" w:rsidRDefault="000A2A36" w:rsidP="003228F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Infosys Limited</w:t>
            </w:r>
          </w:p>
        </w:tc>
        <w:tc>
          <w:tcPr>
            <w:tcW w:w="3260" w:type="dxa"/>
          </w:tcPr>
          <w:p w:rsidR="003228FC" w:rsidRPr="00B626AE" w:rsidRDefault="000A2A36" w:rsidP="003228F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Technical Analyst</w:t>
            </w:r>
          </w:p>
        </w:tc>
        <w:tc>
          <w:tcPr>
            <w:tcW w:w="3194" w:type="dxa"/>
          </w:tcPr>
          <w:p w:rsidR="003228FC" w:rsidRPr="00B626AE" w:rsidRDefault="000A2A36" w:rsidP="003228F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Sep 2012- Nov 2017</w:t>
            </w:r>
          </w:p>
        </w:tc>
      </w:tr>
    </w:tbl>
    <w:p w:rsidR="00966C94" w:rsidRDefault="00966C94" w:rsidP="005166D2">
      <w:pPr>
        <w:spacing w:after="120" w:line="276" w:lineRule="auto"/>
        <w:rPr>
          <w:rFonts w:ascii="Verdana" w:hAnsi="Verdana"/>
          <w:sz w:val="20"/>
          <w:szCs w:val="20"/>
        </w:rPr>
      </w:pPr>
    </w:p>
    <w:p w:rsidR="00016ED6" w:rsidRPr="00B626AE" w:rsidRDefault="00016ED6" w:rsidP="005166D2">
      <w:pPr>
        <w:spacing w:after="120" w:line="276" w:lineRule="auto"/>
        <w:rPr>
          <w:rFonts w:ascii="Verdana" w:hAnsi="Verdana"/>
          <w:sz w:val="20"/>
          <w:szCs w:val="20"/>
        </w:rPr>
      </w:pPr>
    </w:p>
    <w:p w:rsidR="00D22CEB" w:rsidRPr="00B626AE" w:rsidRDefault="005F4859" w:rsidP="00FD44BA">
      <w:pPr>
        <w:keepNext/>
        <w:keepLines/>
        <w:tabs>
          <w:tab w:val="left" w:pos="1224"/>
        </w:tabs>
        <w:suppressAutoHyphens w:val="0"/>
        <w:spacing w:before="120" w:after="120"/>
        <w:outlineLvl w:val="3"/>
        <w:rPr>
          <w:rFonts w:ascii="Verdana" w:eastAsia="Arial Unicode MS" w:hAnsi="Verdana"/>
          <w:b/>
          <w:bCs/>
          <w:kern w:val="44"/>
          <w:sz w:val="20"/>
          <w:szCs w:val="20"/>
          <w:u w:val="single"/>
          <w:lang w:eastAsia="en-US"/>
        </w:rPr>
      </w:pPr>
      <w:r w:rsidRPr="00B626AE">
        <w:rPr>
          <w:rFonts w:ascii="Verdana" w:eastAsia="Arial Unicode MS" w:hAnsi="Verdana"/>
          <w:b/>
          <w:bCs/>
          <w:kern w:val="44"/>
          <w:sz w:val="20"/>
          <w:szCs w:val="20"/>
          <w:u w:val="single"/>
          <w:lang w:eastAsia="en-US"/>
        </w:rPr>
        <w:t>Educational Qualification:</w:t>
      </w:r>
    </w:p>
    <w:p w:rsidR="00966C94" w:rsidRDefault="000A2A36" w:rsidP="00D72D48">
      <w:pPr>
        <w:numPr>
          <w:ilvl w:val="0"/>
          <w:numId w:val="24"/>
        </w:numPr>
        <w:tabs>
          <w:tab w:val="clear" w:pos="720"/>
          <w:tab w:val="num" w:pos="360"/>
        </w:tabs>
        <w:overflowPunct w:val="0"/>
        <w:spacing w:after="80"/>
        <w:ind w:left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B.tech </w:t>
      </w:r>
      <w:r w:rsidRPr="000A2A36">
        <w:rPr>
          <w:rFonts w:ascii="Verdana" w:hAnsi="Verdana" w:cs="Verdana"/>
          <w:sz w:val="20"/>
          <w:szCs w:val="20"/>
        </w:rPr>
        <w:t>in</w:t>
      </w:r>
      <w:r>
        <w:rPr>
          <w:rFonts w:ascii="Verdana" w:hAnsi="Verdana" w:cs="Verdana"/>
          <w:b/>
          <w:sz w:val="20"/>
          <w:szCs w:val="20"/>
        </w:rPr>
        <w:t xml:space="preserve"> Electronics and telecommunications </w:t>
      </w:r>
      <w:r w:rsidRPr="000A2A36">
        <w:rPr>
          <w:rFonts w:ascii="Verdana" w:hAnsi="Verdana" w:cs="Verdana"/>
          <w:sz w:val="20"/>
          <w:szCs w:val="20"/>
        </w:rPr>
        <w:t>from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 w:rsidRPr="000A2A36">
        <w:rPr>
          <w:rFonts w:ascii="Verdana" w:hAnsi="Verdana" w:cs="Verdana"/>
          <w:sz w:val="20"/>
          <w:szCs w:val="20"/>
        </w:rPr>
        <w:t xml:space="preserve">Veer Surendra Sai University of </w:t>
      </w:r>
      <w:r w:rsidRPr="000A2A36">
        <w:rPr>
          <w:rFonts w:ascii="Verdana" w:hAnsi="Verdana"/>
          <w:sz w:val="20"/>
          <w:szCs w:val="20"/>
        </w:rPr>
        <w:t>technology, Burla</w:t>
      </w:r>
      <w:r>
        <w:rPr>
          <w:rFonts w:ascii="Verdana" w:hAnsi="Verdana"/>
          <w:sz w:val="20"/>
          <w:szCs w:val="20"/>
        </w:rPr>
        <w:t>, Odisha during 2008-2012</w:t>
      </w:r>
      <w:r>
        <w:rPr>
          <w:rFonts w:ascii="Verdana" w:hAnsi="Verdana"/>
          <w:b/>
          <w:sz w:val="20"/>
          <w:szCs w:val="20"/>
        </w:rPr>
        <w:t>.</w:t>
      </w:r>
    </w:p>
    <w:p w:rsidR="000A2A36" w:rsidRPr="000A2A36" w:rsidRDefault="000A2A36" w:rsidP="00D72D48">
      <w:pPr>
        <w:numPr>
          <w:ilvl w:val="0"/>
          <w:numId w:val="24"/>
        </w:numPr>
        <w:tabs>
          <w:tab w:val="clear" w:pos="720"/>
          <w:tab w:val="num" w:pos="360"/>
        </w:tabs>
        <w:overflowPunct w:val="0"/>
        <w:spacing w:after="80"/>
        <w:ind w:left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Higher Secondary </w:t>
      </w:r>
      <w:r>
        <w:rPr>
          <w:rFonts w:ascii="Verdana" w:hAnsi="Verdana"/>
          <w:sz w:val="20"/>
          <w:szCs w:val="20"/>
        </w:rPr>
        <w:t>from DAV model senior secondary school, Jeypore, Odisha in 2008.</w:t>
      </w:r>
    </w:p>
    <w:p w:rsidR="000A2A36" w:rsidRPr="007E27D7" w:rsidRDefault="000A2A36" w:rsidP="00D72D48">
      <w:pPr>
        <w:numPr>
          <w:ilvl w:val="0"/>
          <w:numId w:val="24"/>
        </w:numPr>
        <w:tabs>
          <w:tab w:val="clear" w:pos="720"/>
          <w:tab w:val="num" w:pos="360"/>
        </w:tabs>
        <w:overflowPunct w:val="0"/>
        <w:spacing w:after="80"/>
        <w:ind w:left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Secondary </w:t>
      </w:r>
      <w:r>
        <w:rPr>
          <w:rFonts w:ascii="Verdana" w:hAnsi="Verdana"/>
          <w:sz w:val="20"/>
          <w:szCs w:val="20"/>
        </w:rPr>
        <w:t>from Jawahar Navodaya Vidyalaya, Belpada, Odisha in 2006</w:t>
      </w:r>
    </w:p>
    <w:p w:rsidR="007E27D7" w:rsidRDefault="007E27D7" w:rsidP="007E27D7">
      <w:pPr>
        <w:overflowPunct w:val="0"/>
        <w:spacing w:after="80"/>
        <w:jc w:val="both"/>
        <w:rPr>
          <w:rFonts w:ascii="Verdana" w:hAnsi="Verdana"/>
          <w:b/>
          <w:sz w:val="20"/>
          <w:szCs w:val="20"/>
        </w:rPr>
      </w:pPr>
    </w:p>
    <w:p w:rsidR="007E27D7" w:rsidRDefault="007E27D7" w:rsidP="007E27D7">
      <w:pPr>
        <w:overflowPunct w:val="0"/>
        <w:spacing w:after="80"/>
        <w:jc w:val="both"/>
        <w:rPr>
          <w:rFonts w:ascii="Verdana" w:hAnsi="Verdana"/>
          <w:b/>
          <w:sz w:val="20"/>
          <w:szCs w:val="20"/>
        </w:rPr>
      </w:pPr>
    </w:p>
    <w:p w:rsidR="007E27D7" w:rsidRDefault="007E27D7" w:rsidP="007E27D7">
      <w:pPr>
        <w:overflowPunct w:val="0"/>
        <w:spacing w:after="80"/>
        <w:jc w:val="both"/>
        <w:rPr>
          <w:rFonts w:ascii="Verdana" w:hAnsi="Verdana"/>
          <w:b/>
          <w:sz w:val="20"/>
          <w:szCs w:val="20"/>
        </w:rPr>
      </w:pPr>
    </w:p>
    <w:p w:rsidR="005166D2" w:rsidRDefault="005166D2" w:rsidP="00A7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ascii="Verdana" w:hAnsi="Verdana"/>
          <w:sz w:val="20"/>
          <w:szCs w:val="20"/>
          <w:lang w:eastAsia="en-US"/>
        </w:rPr>
      </w:pPr>
    </w:p>
    <w:p w:rsidR="00016ED6" w:rsidRDefault="00016ED6" w:rsidP="00A7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ascii="Verdana" w:hAnsi="Verdana"/>
          <w:sz w:val="20"/>
          <w:szCs w:val="20"/>
          <w:lang w:eastAsia="en-US"/>
        </w:rPr>
      </w:pPr>
    </w:p>
    <w:p w:rsidR="000D2A47" w:rsidRDefault="000D2A47" w:rsidP="000D2A47">
      <w:pPr>
        <w:widowControl w:val="0"/>
        <w:tabs>
          <w:tab w:val="left" w:pos="0"/>
          <w:tab w:val="left" w:pos="720"/>
          <w:tab w:val="left" w:pos="1276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9270"/>
        </w:tabs>
        <w:ind w:left="2880" w:right="384" w:hanging="2880"/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B626AE">
        <w:rPr>
          <w:rFonts w:ascii="Verdana" w:hAnsi="Verdana"/>
          <w:b/>
          <w:bCs/>
          <w:sz w:val="20"/>
          <w:szCs w:val="20"/>
          <w:u w:val="single"/>
        </w:rPr>
        <w:t>Professional Experience:</w:t>
      </w:r>
    </w:p>
    <w:p w:rsidR="007F5220" w:rsidRDefault="007F5220" w:rsidP="000D2A47">
      <w:pPr>
        <w:widowControl w:val="0"/>
        <w:tabs>
          <w:tab w:val="left" w:pos="0"/>
          <w:tab w:val="left" w:pos="720"/>
          <w:tab w:val="left" w:pos="1276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9270"/>
        </w:tabs>
        <w:ind w:left="2880" w:right="384" w:hanging="2880"/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tbl>
      <w:tblPr>
        <w:tblW w:w="10278" w:type="dxa"/>
        <w:tblInd w:w="-93" w:type="dxa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3"/>
        <w:gridCol w:w="1558"/>
        <w:gridCol w:w="359"/>
        <w:gridCol w:w="8175"/>
        <w:gridCol w:w="93"/>
      </w:tblGrid>
      <w:tr w:rsidR="007F5220" w:rsidRPr="00B626AE" w:rsidTr="00BE3024">
        <w:trPr>
          <w:gridBefore w:val="1"/>
          <w:wBefore w:w="93" w:type="dxa"/>
          <w:trHeight w:val="1"/>
        </w:trPr>
        <w:tc>
          <w:tcPr>
            <w:tcW w:w="10185" w:type="dxa"/>
            <w:gridSpan w:val="4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B3B3B3"/>
            <w:vAlign w:val="center"/>
          </w:tcPr>
          <w:p w:rsidR="007F5220" w:rsidRPr="00B626AE" w:rsidRDefault="007F5220" w:rsidP="00BE3024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n" w:eastAsia="en-IN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Riverbed Technology</w:t>
            </w: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 xml:space="preserve">                                                             </w:t>
            </w:r>
            <w:r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 xml:space="preserve">                </w:t>
            </w:r>
            <w:r w:rsidR="008C65BA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Nov 2017</w:t>
            </w: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 xml:space="preserve"> –  </w:t>
            </w:r>
            <w:r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Till Date</w:t>
            </w:r>
          </w:p>
        </w:tc>
      </w:tr>
      <w:tr w:rsidR="007F5220" w:rsidRPr="00B626AE" w:rsidTr="00BE302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3" w:type="dxa"/>
        </w:trPr>
        <w:tc>
          <w:tcPr>
            <w:tcW w:w="1651" w:type="dxa"/>
            <w:gridSpan w:val="2"/>
          </w:tcPr>
          <w:p w:rsidR="007F5220" w:rsidRPr="00B626AE" w:rsidRDefault="007F5220" w:rsidP="00BE302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</w:pPr>
          </w:p>
          <w:p w:rsidR="007F5220" w:rsidRPr="00B626AE" w:rsidRDefault="007F5220" w:rsidP="00BE302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Title</w:t>
            </w:r>
          </w:p>
        </w:tc>
        <w:tc>
          <w:tcPr>
            <w:tcW w:w="359" w:type="dxa"/>
          </w:tcPr>
          <w:p w:rsidR="007F5220" w:rsidRPr="00B626AE" w:rsidRDefault="007F5220" w:rsidP="00BE302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</w:pPr>
          </w:p>
          <w:p w:rsidR="007F5220" w:rsidRPr="00B626AE" w:rsidRDefault="007F5220" w:rsidP="00BE302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:</w:t>
            </w:r>
          </w:p>
        </w:tc>
        <w:tc>
          <w:tcPr>
            <w:tcW w:w="8175" w:type="dxa"/>
            <w:shd w:val="clear" w:color="auto" w:fill="auto"/>
          </w:tcPr>
          <w:p w:rsidR="007F5220" w:rsidRPr="00B626AE" w:rsidRDefault="007F5220" w:rsidP="00BE302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</w:pPr>
          </w:p>
          <w:p w:rsidR="007F5220" w:rsidRPr="00B626AE" w:rsidRDefault="007F5220" w:rsidP="00BE302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Quality of service</w:t>
            </w:r>
          </w:p>
        </w:tc>
      </w:tr>
      <w:tr w:rsidR="007F5220" w:rsidRPr="00B626AE" w:rsidTr="00BE302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3" w:type="dxa"/>
        </w:trPr>
        <w:tc>
          <w:tcPr>
            <w:tcW w:w="1651" w:type="dxa"/>
            <w:gridSpan w:val="2"/>
          </w:tcPr>
          <w:p w:rsidR="007F5220" w:rsidRPr="00B626AE" w:rsidRDefault="007F5220" w:rsidP="00BE302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Project Type</w:t>
            </w:r>
          </w:p>
        </w:tc>
        <w:tc>
          <w:tcPr>
            <w:tcW w:w="359" w:type="dxa"/>
          </w:tcPr>
          <w:p w:rsidR="007F5220" w:rsidRPr="00B626AE" w:rsidRDefault="007F5220" w:rsidP="00BE302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:</w:t>
            </w:r>
          </w:p>
        </w:tc>
        <w:tc>
          <w:tcPr>
            <w:tcW w:w="8175" w:type="dxa"/>
          </w:tcPr>
          <w:p w:rsidR="007F5220" w:rsidRPr="00B626AE" w:rsidRDefault="007F5220" w:rsidP="00BE302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>
              <w:rPr>
                <w:rFonts w:ascii="Verdana" w:hAnsi="Verdana"/>
                <w:sz w:val="20"/>
                <w:szCs w:val="20"/>
                <w:lang w:val="en" w:eastAsia="en-IN"/>
              </w:rPr>
              <w:t>Product Development</w:t>
            </w:r>
          </w:p>
        </w:tc>
      </w:tr>
      <w:tr w:rsidR="007F5220" w:rsidRPr="00B626AE" w:rsidTr="00BE302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3" w:type="dxa"/>
        </w:trPr>
        <w:tc>
          <w:tcPr>
            <w:tcW w:w="1651" w:type="dxa"/>
            <w:gridSpan w:val="2"/>
          </w:tcPr>
          <w:p w:rsidR="007F5220" w:rsidRPr="00B626AE" w:rsidRDefault="007F5220" w:rsidP="00BE302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Environment</w:t>
            </w:r>
          </w:p>
        </w:tc>
        <w:tc>
          <w:tcPr>
            <w:tcW w:w="359" w:type="dxa"/>
          </w:tcPr>
          <w:p w:rsidR="007F5220" w:rsidRPr="00B626AE" w:rsidRDefault="007F5220" w:rsidP="00BE302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:</w:t>
            </w:r>
          </w:p>
        </w:tc>
        <w:tc>
          <w:tcPr>
            <w:tcW w:w="8175" w:type="dxa"/>
          </w:tcPr>
          <w:p w:rsidR="007F5220" w:rsidRPr="00B626AE" w:rsidRDefault="007F5220" w:rsidP="00BE302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>
              <w:rPr>
                <w:rFonts w:ascii="Verdana" w:hAnsi="Verdana"/>
                <w:sz w:val="20"/>
                <w:szCs w:val="20"/>
                <w:lang w:val="en" w:eastAsia="en-IN"/>
              </w:rPr>
              <w:t xml:space="preserve">HTML5, CSS3, JavaScript, jQuery, Bootstrap, </w:t>
            </w:r>
            <w:r>
              <w:rPr>
                <w:rFonts w:ascii="Verdana" w:hAnsi="Verdana"/>
                <w:sz w:val="20"/>
                <w:szCs w:val="20"/>
                <w:lang w:val="en" w:eastAsia="en-IN"/>
              </w:rPr>
              <w:t>PSP, Python</w:t>
            </w:r>
          </w:p>
        </w:tc>
      </w:tr>
    </w:tbl>
    <w:p w:rsidR="007F5220" w:rsidRDefault="007F5220" w:rsidP="007F5220">
      <w:pPr>
        <w:suppressAutoHyphens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  <w:u w:val="single"/>
          <w:lang w:val="en" w:eastAsia="en-IN"/>
        </w:rPr>
      </w:pPr>
      <w:r>
        <w:rPr>
          <w:rFonts w:ascii="Verdana" w:hAnsi="Verdana"/>
          <w:b/>
          <w:bCs/>
          <w:sz w:val="20"/>
          <w:szCs w:val="20"/>
          <w:u w:val="single"/>
          <w:lang w:val="en" w:eastAsia="en-IN"/>
        </w:rPr>
        <w:t xml:space="preserve"> </w:t>
      </w:r>
    </w:p>
    <w:p w:rsidR="007F5220" w:rsidRPr="00B626AE" w:rsidRDefault="007F5220" w:rsidP="007F5220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B626AE">
        <w:rPr>
          <w:rFonts w:ascii="Verdana" w:hAnsi="Verdana"/>
          <w:b/>
          <w:bCs/>
          <w:sz w:val="20"/>
          <w:szCs w:val="20"/>
          <w:u w:val="single"/>
          <w:lang w:val="en" w:eastAsia="en-IN"/>
        </w:rPr>
        <w:t>Description:</w:t>
      </w:r>
    </w:p>
    <w:p w:rsidR="007F5220" w:rsidRPr="00B626AE" w:rsidRDefault="007F5220" w:rsidP="007F5220">
      <w:pPr>
        <w:pStyle w:val="Para"/>
        <w:jc w:val="both"/>
        <w:rPr>
          <w:rFonts w:ascii="Verdana" w:hAnsi="Verdana"/>
        </w:rPr>
      </w:pPr>
      <w:r w:rsidRPr="00B626AE">
        <w:rPr>
          <w:rFonts w:ascii="Verdana" w:hAnsi="Verdana"/>
          <w:bCs/>
          <w:lang w:val="en" w:eastAsia="en-IN"/>
        </w:rPr>
        <w:tab/>
      </w:r>
      <w:r>
        <w:rPr>
          <w:rFonts w:ascii="Verdana" w:hAnsi="Verdana"/>
        </w:rPr>
        <w:t xml:space="preserve">Quality of service is an extension project on already existing product </w:t>
      </w:r>
      <w:proofErr w:type="spellStart"/>
      <w:r>
        <w:rPr>
          <w:rFonts w:ascii="Verdana" w:hAnsi="Verdana"/>
        </w:rPr>
        <w:t>SteelHead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SteelCentral</w:t>
      </w:r>
      <w:proofErr w:type="spellEnd"/>
      <w:r>
        <w:rPr>
          <w:rFonts w:ascii="Verdana" w:hAnsi="Verdana"/>
        </w:rPr>
        <w:t>.</w:t>
      </w:r>
    </w:p>
    <w:p w:rsidR="007F5220" w:rsidRDefault="007F5220" w:rsidP="000D2A47">
      <w:pPr>
        <w:widowControl w:val="0"/>
        <w:tabs>
          <w:tab w:val="left" w:pos="0"/>
          <w:tab w:val="left" w:pos="720"/>
          <w:tab w:val="left" w:pos="1276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9270"/>
        </w:tabs>
        <w:ind w:left="2880" w:right="384" w:hanging="2880"/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tbl>
      <w:tblPr>
        <w:tblW w:w="10185" w:type="dxa"/>
        <w:tblInd w:w="-83" w:type="dxa"/>
        <w:tblLook w:val="04A0" w:firstRow="1" w:lastRow="0" w:firstColumn="1" w:lastColumn="0" w:noHBand="0" w:noVBand="1"/>
      </w:tblPr>
      <w:tblGrid>
        <w:gridCol w:w="1651"/>
        <w:gridCol w:w="359"/>
        <w:gridCol w:w="8175"/>
      </w:tblGrid>
      <w:tr w:rsidR="007C6F03" w:rsidRPr="00B626AE" w:rsidTr="008C65BA">
        <w:tc>
          <w:tcPr>
            <w:tcW w:w="1651" w:type="dxa"/>
          </w:tcPr>
          <w:p w:rsidR="007C6F03" w:rsidRPr="00B626AE" w:rsidRDefault="007C6F03" w:rsidP="00C21D13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</w:pPr>
          </w:p>
          <w:p w:rsidR="007C6F03" w:rsidRPr="00B626AE" w:rsidRDefault="007C6F03" w:rsidP="00C21D13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Title</w:t>
            </w:r>
          </w:p>
        </w:tc>
        <w:tc>
          <w:tcPr>
            <w:tcW w:w="359" w:type="dxa"/>
          </w:tcPr>
          <w:p w:rsidR="007C6F03" w:rsidRPr="00B626AE" w:rsidRDefault="007C6F03" w:rsidP="00C21D13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</w:pPr>
          </w:p>
          <w:p w:rsidR="007C6F03" w:rsidRPr="00B626AE" w:rsidRDefault="007C6F03" w:rsidP="00C21D13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:</w:t>
            </w:r>
          </w:p>
        </w:tc>
        <w:tc>
          <w:tcPr>
            <w:tcW w:w="8175" w:type="dxa"/>
            <w:shd w:val="clear" w:color="auto" w:fill="auto"/>
          </w:tcPr>
          <w:p w:rsidR="007C6F03" w:rsidRPr="00B626AE" w:rsidRDefault="007C6F03" w:rsidP="00C21D13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</w:pPr>
          </w:p>
          <w:p w:rsidR="007C6F03" w:rsidRPr="00B626AE" w:rsidRDefault="008676A4" w:rsidP="00C21D13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SCM</w:t>
            </w:r>
            <w:r w:rsidR="00B3100A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 xml:space="preserve"> (</w:t>
            </w:r>
            <w:r w:rsidR="00D246E8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Steel</w:t>
            </w:r>
            <w:r w:rsidR="00B3100A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Connect manager)</w:t>
            </w:r>
          </w:p>
        </w:tc>
      </w:tr>
      <w:tr w:rsidR="007C6F03" w:rsidRPr="00B626AE" w:rsidTr="008C65BA">
        <w:tc>
          <w:tcPr>
            <w:tcW w:w="1651" w:type="dxa"/>
          </w:tcPr>
          <w:p w:rsidR="007C6F03" w:rsidRPr="00B626AE" w:rsidRDefault="007C6F03" w:rsidP="00C21D13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Project Type</w:t>
            </w:r>
          </w:p>
        </w:tc>
        <w:tc>
          <w:tcPr>
            <w:tcW w:w="359" w:type="dxa"/>
          </w:tcPr>
          <w:p w:rsidR="007C6F03" w:rsidRPr="00B626AE" w:rsidRDefault="007C6F03" w:rsidP="00C21D13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:</w:t>
            </w:r>
          </w:p>
        </w:tc>
        <w:tc>
          <w:tcPr>
            <w:tcW w:w="8175" w:type="dxa"/>
          </w:tcPr>
          <w:p w:rsidR="007C6F03" w:rsidRPr="00B626AE" w:rsidRDefault="007C6F03" w:rsidP="00C21D13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>
              <w:rPr>
                <w:rFonts w:ascii="Verdana" w:hAnsi="Verdana"/>
                <w:sz w:val="20"/>
                <w:szCs w:val="20"/>
                <w:lang w:val="en" w:eastAsia="en-IN"/>
              </w:rPr>
              <w:t>Product Development</w:t>
            </w:r>
          </w:p>
        </w:tc>
      </w:tr>
      <w:tr w:rsidR="007C6F03" w:rsidRPr="00B626AE" w:rsidTr="008C65BA">
        <w:tc>
          <w:tcPr>
            <w:tcW w:w="1651" w:type="dxa"/>
          </w:tcPr>
          <w:p w:rsidR="007C6F03" w:rsidRPr="00B626AE" w:rsidRDefault="007C6F03" w:rsidP="00C21D13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Environment</w:t>
            </w:r>
          </w:p>
        </w:tc>
        <w:tc>
          <w:tcPr>
            <w:tcW w:w="359" w:type="dxa"/>
          </w:tcPr>
          <w:p w:rsidR="007C6F03" w:rsidRPr="00B626AE" w:rsidRDefault="007C6F03" w:rsidP="00C21D13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:</w:t>
            </w:r>
          </w:p>
        </w:tc>
        <w:tc>
          <w:tcPr>
            <w:tcW w:w="8175" w:type="dxa"/>
          </w:tcPr>
          <w:p w:rsidR="007C6F03" w:rsidRPr="00B626AE" w:rsidRDefault="00972653" w:rsidP="007C6F03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>
              <w:rPr>
                <w:rFonts w:ascii="Verdana" w:hAnsi="Verdana"/>
                <w:sz w:val="20"/>
                <w:szCs w:val="20"/>
                <w:lang w:val="en" w:eastAsia="en-IN"/>
              </w:rPr>
              <w:t>HTML5, CSS3,</w:t>
            </w:r>
            <w:r w:rsidR="008676A4">
              <w:rPr>
                <w:rFonts w:ascii="Verdana" w:hAnsi="Verdana"/>
                <w:sz w:val="20"/>
                <w:szCs w:val="20"/>
                <w:lang w:val="en" w:eastAsia="en-IN"/>
              </w:rPr>
              <w:t xml:space="preserve"> JavaScript, </w:t>
            </w:r>
            <w:r w:rsidR="00304B25">
              <w:rPr>
                <w:rFonts w:ascii="Verdana" w:hAnsi="Verdana"/>
                <w:sz w:val="20"/>
                <w:szCs w:val="20"/>
                <w:lang w:val="en" w:eastAsia="en-IN"/>
              </w:rPr>
              <w:t>jQuery</w:t>
            </w:r>
            <w:r w:rsidR="008676A4">
              <w:rPr>
                <w:rFonts w:ascii="Verdana" w:hAnsi="Verdana"/>
                <w:sz w:val="20"/>
                <w:szCs w:val="20"/>
                <w:lang w:val="en" w:eastAsia="en-IN"/>
              </w:rPr>
              <w:t>, Bootstrap, Handlebars, Angular</w:t>
            </w:r>
            <w:r w:rsidR="00C71A76">
              <w:rPr>
                <w:rFonts w:ascii="Verdana" w:hAnsi="Verdana"/>
                <w:sz w:val="20"/>
                <w:szCs w:val="20"/>
                <w:lang w:val="en" w:eastAsia="en-IN"/>
              </w:rPr>
              <w:t>,</w:t>
            </w:r>
            <w:r>
              <w:rPr>
                <w:rFonts w:ascii="Verdana" w:hAnsi="Verdana"/>
                <w:sz w:val="20"/>
                <w:szCs w:val="20"/>
                <w:lang w:val="en" w:eastAsia="en-IN"/>
              </w:rPr>
              <w:t xml:space="preserve"> </w:t>
            </w:r>
            <w:r w:rsidR="00C71A76">
              <w:rPr>
                <w:rFonts w:ascii="Verdana" w:hAnsi="Verdana"/>
                <w:sz w:val="20"/>
                <w:szCs w:val="20"/>
                <w:lang w:val="en" w:eastAsia="en-IN"/>
              </w:rPr>
              <w:t>GIT</w:t>
            </w:r>
            <w:r>
              <w:rPr>
                <w:rFonts w:ascii="Verdana" w:hAnsi="Verdana"/>
                <w:sz w:val="20"/>
                <w:szCs w:val="20"/>
                <w:lang w:val="en" w:eastAsia="en-IN"/>
              </w:rPr>
              <w:t>, Knockout JS</w:t>
            </w:r>
          </w:p>
        </w:tc>
      </w:tr>
    </w:tbl>
    <w:p w:rsidR="00016ED6" w:rsidRDefault="00016ED6" w:rsidP="007C6F03">
      <w:pPr>
        <w:suppressAutoHyphens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  <w:u w:val="single"/>
          <w:lang w:val="en" w:eastAsia="en-IN"/>
        </w:rPr>
      </w:pPr>
      <w:r>
        <w:rPr>
          <w:rFonts w:ascii="Verdana" w:hAnsi="Verdana"/>
          <w:b/>
          <w:bCs/>
          <w:sz w:val="20"/>
          <w:szCs w:val="20"/>
          <w:u w:val="single"/>
          <w:lang w:val="en" w:eastAsia="en-IN"/>
        </w:rPr>
        <w:t xml:space="preserve"> </w:t>
      </w:r>
    </w:p>
    <w:p w:rsidR="007C6F03" w:rsidRPr="00B626AE" w:rsidRDefault="007C6F03" w:rsidP="007C6F03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B626AE">
        <w:rPr>
          <w:rFonts w:ascii="Verdana" w:hAnsi="Verdana"/>
          <w:b/>
          <w:bCs/>
          <w:sz w:val="20"/>
          <w:szCs w:val="20"/>
          <w:u w:val="single"/>
          <w:lang w:val="en" w:eastAsia="en-IN"/>
        </w:rPr>
        <w:t>Description:</w:t>
      </w:r>
    </w:p>
    <w:p w:rsidR="007C6F03" w:rsidRPr="00B626AE" w:rsidRDefault="007C6F03" w:rsidP="007C6F03">
      <w:pPr>
        <w:pStyle w:val="Para"/>
        <w:jc w:val="both"/>
        <w:rPr>
          <w:rFonts w:ascii="Verdana" w:hAnsi="Verdana"/>
        </w:rPr>
      </w:pPr>
      <w:r w:rsidRPr="00B626AE">
        <w:rPr>
          <w:rFonts w:ascii="Verdana" w:hAnsi="Verdana"/>
          <w:bCs/>
          <w:lang w:val="en" w:eastAsia="en-IN"/>
        </w:rPr>
        <w:tab/>
      </w:r>
      <w:r w:rsidR="008676A4">
        <w:rPr>
          <w:rFonts w:ascii="Verdana" w:hAnsi="Verdana"/>
        </w:rPr>
        <w:t xml:space="preserve">SCM is a product developed using Handlebars, and Bootstrap, Perl to replace the CLI controller for different hardware. </w:t>
      </w:r>
      <w:r w:rsidR="00B90081">
        <w:rPr>
          <w:rFonts w:ascii="Verdana" w:hAnsi="Verdana"/>
        </w:rPr>
        <w:t xml:space="preserve"> New pages are built on </w:t>
      </w:r>
      <w:r w:rsidR="00304B25">
        <w:rPr>
          <w:rFonts w:ascii="Verdana" w:hAnsi="Verdana"/>
        </w:rPr>
        <w:t>Angular</w:t>
      </w:r>
      <w:r w:rsidR="00B90081">
        <w:rPr>
          <w:rFonts w:ascii="Verdana" w:hAnsi="Verdana"/>
        </w:rPr>
        <w:t>.</w:t>
      </w:r>
    </w:p>
    <w:p w:rsidR="007C6F03" w:rsidRPr="00B626AE" w:rsidRDefault="007C6F03" w:rsidP="000D2A47">
      <w:pPr>
        <w:widowControl w:val="0"/>
        <w:tabs>
          <w:tab w:val="left" w:pos="0"/>
          <w:tab w:val="left" w:pos="720"/>
          <w:tab w:val="left" w:pos="1276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9270"/>
        </w:tabs>
        <w:ind w:left="2880" w:right="384" w:hanging="2880"/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FF502D" w:rsidRPr="00B626AE" w:rsidRDefault="00FF502D" w:rsidP="000D2A47">
      <w:pPr>
        <w:widowControl w:val="0"/>
        <w:tabs>
          <w:tab w:val="left" w:pos="0"/>
          <w:tab w:val="left" w:pos="720"/>
          <w:tab w:val="left" w:pos="1276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9270"/>
        </w:tabs>
        <w:ind w:left="2880" w:right="384" w:hanging="2880"/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tbl>
      <w:tblPr>
        <w:tblW w:w="10278" w:type="dxa"/>
        <w:tblInd w:w="-93" w:type="dxa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3"/>
        <w:gridCol w:w="1558"/>
        <w:gridCol w:w="359"/>
        <w:gridCol w:w="8175"/>
        <w:gridCol w:w="93"/>
      </w:tblGrid>
      <w:tr w:rsidR="00FF502D" w:rsidRPr="00B626AE" w:rsidTr="00016ED6">
        <w:trPr>
          <w:gridBefore w:val="1"/>
          <w:wBefore w:w="93" w:type="dxa"/>
          <w:trHeight w:val="1"/>
        </w:trPr>
        <w:tc>
          <w:tcPr>
            <w:tcW w:w="10185" w:type="dxa"/>
            <w:gridSpan w:val="4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B3B3B3"/>
            <w:vAlign w:val="center"/>
          </w:tcPr>
          <w:p w:rsidR="00FF502D" w:rsidRPr="00B626AE" w:rsidRDefault="008676A4" w:rsidP="008676A4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n" w:eastAsia="en-IN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 xml:space="preserve">Infosys Limited         </w:t>
            </w:r>
            <w:r w:rsidR="00FF502D"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 xml:space="preserve">                                                             </w:t>
            </w:r>
            <w:r w:rsidR="007C6F03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 xml:space="preserve">                </w:t>
            </w:r>
            <w:r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Sep 2012</w:t>
            </w:r>
            <w:r w:rsidR="00FF502D"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 xml:space="preserve"> –  </w:t>
            </w:r>
            <w:r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Nov</w:t>
            </w:r>
            <w:r w:rsidR="007C6F03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 xml:space="preserve"> 2017</w:t>
            </w:r>
          </w:p>
        </w:tc>
      </w:tr>
      <w:tr w:rsidR="00FF502D" w:rsidRPr="00B626AE" w:rsidTr="00016ED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3" w:type="dxa"/>
        </w:trPr>
        <w:tc>
          <w:tcPr>
            <w:tcW w:w="1651" w:type="dxa"/>
            <w:gridSpan w:val="2"/>
          </w:tcPr>
          <w:p w:rsidR="00FF502D" w:rsidRPr="00B626AE" w:rsidRDefault="00FF502D" w:rsidP="00A03E63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</w:pPr>
          </w:p>
          <w:p w:rsidR="00FF502D" w:rsidRPr="00B626AE" w:rsidRDefault="00FF502D" w:rsidP="00F01715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Title</w:t>
            </w:r>
          </w:p>
        </w:tc>
        <w:tc>
          <w:tcPr>
            <w:tcW w:w="359" w:type="dxa"/>
          </w:tcPr>
          <w:p w:rsidR="00FF502D" w:rsidRPr="00B626AE" w:rsidRDefault="00FF502D" w:rsidP="00A03E63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</w:pPr>
          </w:p>
          <w:p w:rsidR="00FF502D" w:rsidRPr="00B626AE" w:rsidRDefault="00FF502D" w:rsidP="00A03E63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:</w:t>
            </w:r>
          </w:p>
        </w:tc>
        <w:tc>
          <w:tcPr>
            <w:tcW w:w="8175" w:type="dxa"/>
            <w:shd w:val="clear" w:color="auto" w:fill="auto"/>
          </w:tcPr>
          <w:p w:rsidR="00FF502D" w:rsidRPr="00B626AE" w:rsidRDefault="00FF502D" w:rsidP="00A03E63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</w:pPr>
          </w:p>
          <w:p w:rsidR="00FF502D" w:rsidRPr="00B626AE" w:rsidRDefault="008676A4" w:rsidP="00A03E63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IPE</w:t>
            </w:r>
          </w:p>
        </w:tc>
      </w:tr>
      <w:tr w:rsidR="00FF502D" w:rsidRPr="00B626AE" w:rsidTr="00016ED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3" w:type="dxa"/>
        </w:trPr>
        <w:tc>
          <w:tcPr>
            <w:tcW w:w="1651" w:type="dxa"/>
            <w:gridSpan w:val="2"/>
          </w:tcPr>
          <w:p w:rsidR="00FF502D" w:rsidRPr="00B626AE" w:rsidRDefault="00FF502D" w:rsidP="00A03E63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Project Type</w:t>
            </w:r>
          </w:p>
        </w:tc>
        <w:tc>
          <w:tcPr>
            <w:tcW w:w="359" w:type="dxa"/>
          </w:tcPr>
          <w:p w:rsidR="00FF502D" w:rsidRPr="00B626AE" w:rsidRDefault="00FF502D" w:rsidP="00A03E63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:</w:t>
            </w:r>
          </w:p>
        </w:tc>
        <w:tc>
          <w:tcPr>
            <w:tcW w:w="8175" w:type="dxa"/>
          </w:tcPr>
          <w:p w:rsidR="00FF502D" w:rsidRPr="00B626AE" w:rsidRDefault="008676A4" w:rsidP="00A03E63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Maintenance</w:t>
            </w:r>
          </w:p>
        </w:tc>
      </w:tr>
      <w:tr w:rsidR="008676A4" w:rsidRPr="00B626AE" w:rsidTr="00016ED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3" w:type="dxa"/>
        </w:trPr>
        <w:tc>
          <w:tcPr>
            <w:tcW w:w="1651" w:type="dxa"/>
            <w:gridSpan w:val="2"/>
          </w:tcPr>
          <w:p w:rsidR="008676A4" w:rsidRPr="00B626AE" w:rsidRDefault="008676A4" w:rsidP="008676A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Environment</w:t>
            </w:r>
          </w:p>
        </w:tc>
        <w:tc>
          <w:tcPr>
            <w:tcW w:w="359" w:type="dxa"/>
          </w:tcPr>
          <w:p w:rsidR="008676A4" w:rsidRPr="00B626AE" w:rsidRDefault="008676A4" w:rsidP="008676A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:</w:t>
            </w:r>
          </w:p>
        </w:tc>
        <w:tc>
          <w:tcPr>
            <w:tcW w:w="8175" w:type="dxa"/>
          </w:tcPr>
          <w:p w:rsidR="008676A4" w:rsidRDefault="008676A4" w:rsidP="008676A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>
              <w:rPr>
                <w:rFonts w:ascii="Verdana" w:hAnsi="Verdana"/>
                <w:sz w:val="20"/>
                <w:szCs w:val="20"/>
                <w:lang w:val="en" w:eastAsia="en-IN"/>
              </w:rPr>
              <w:t>HTML5, CSS3. JavaScript, JQuery, Bootstrap, AngularJS 1.6, Unix, Oracle DB</w:t>
            </w:r>
            <w:r w:rsidR="00C71A76">
              <w:rPr>
                <w:rFonts w:ascii="Verdana" w:hAnsi="Verdana"/>
                <w:sz w:val="20"/>
                <w:szCs w:val="20"/>
                <w:lang w:val="en" w:eastAsia="en-IN"/>
              </w:rPr>
              <w:t xml:space="preserve">, Informatica </w:t>
            </w:r>
            <w:r w:rsidR="006A7973">
              <w:rPr>
                <w:rFonts w:ascii="Verdana" w:hAnsi="Verdana"/>
                <w:sz w:val="20"/>
                <w:szCs w:val="20"/>
                <w:lang w:val="en" w:eastAsia="en-IN"/>
              </w:rPr>
              <w:t>PowerCenter</w:t>
            </w:r>
            <w:r w:rsidR="00C71A76">
              <w:rPr>
                <w:rFonts w:ascii="Verdana" w:hAnsi="Verdana"/>
                <w:sz w:val="20"/>
                <w:szCs w:val="20"/>
                <w:lang w:val="en" w:eastAsia="en-IN"/>
              </w:rPr>
              <w:t xml:space="preserve"> 9.1</w:t>
            </w:r>
          </w:p>
          <w:p w:rsidR="008676A4" w:rsidRPr="00B626AE" w:rsidRDefault="008676A4" w:rsidP="008676A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</w:p>
        </w:tc>
      </w:tr>
    </w:tbl>
    <w:p w:rsidR="00146E57" w:rsidRPr="00B626AE" w:rsidRDefault="00FF502D" w:rsidP="0024638E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B626AE">
        <w:rPr>
          <w:rFonts w:ascii="Verdana" w:hAnsi="Verdana"/>
          <w:b/>
          <w:bCs/>
          <w:sz w:val="20"/>
          <w:szCs w:val="20"/>
          <w:u w:val="single"/>
          <w:lang w:val="en" w:eastAsia="en-IN"/>
        </w:rPr>
        <w:t>Description:</w:t>
      </w:r>
    </w:p>
    <w:p w:rsidR="00016ED6" w:rsidRDefault="00016ED6" w:rsidP="00016ED6">
      <w:pPr>
        <w:pStyle w:val="Para"/>
        <w:jc w:val="both"/>
        <w:rPr>
          <w:rFonts w:ascii="Verdana" w:hAnsi="Verdana"/>
          <w:bCs/>
          <w:lang w:val="en" w:eastAsia="en-IN"/>
        </w:rPr>
      </w:pPr>
      <w:r>
        <w:rPr>
          <w:rFonts w:ascii="Verdana" w:hAnsi="Verdana"/>
          <w:bCs/>
          <w:lang w:val="en" w:eastAsia="en-IN"/>
        </w:rPr>
        <w:tab/>
      </w:r>
      <w:r w:rsidR="008676A4">
        <w:rPr>
          <w:rFonts w:ascii="Verdana" w:hAnsi="Verdana"/>
          <w:bCs/>
          <w:lang w:val="en" w:eastAsia="en-IN"/>
        </w:rPr>
        <w:t>I was responsible for keeping the environments up for floor management</w:t>
      </w:r>
      <w:r w:rsidR="00C71A76">
        <w:rPr>
          <w:rFonts w:ascii="Verdana" w:hAnsi="Verdana"/>
          <w:bCs/>
          <w:lang w:val="en" w:eastAsia="en-IN"/>
        </w:rPr>
        <w:t>, keeping codes up-to-date.</w:t>
      </w:r>
      <w:r w:rsidR="008676A4">
        <w:rPr>
          <w:rFonts w:ascii="Verdana" w:hAnsi="Verdana"/>
          <w:bCs/>
          <w:lang w:val="en" w:eastAsia="en-IN"/>
        </w:rPr>
        <w:t xml:space="preserve"> I was responsible for designing UI for automation.</w:t>
      </w:r>
    </w:p>
    <w:p w:rsidR="008676A4" w:rsidRDefault="008676A4" w:rsidP="00016ED6">
      <w:pPr>
        <w:pStyle w:val="Para"/>
        <w:jc w:val="both"/>
        <w:rPr>
          <w:rFonts w:ascii="Verdana" w:hAnsi="Verdana"/>
          <w:bCs/>
          <w:lang w:val="en" w:eastAsia="en-IN"/>
        </w:rPr>
      </w:pPr>
      <w:r>
        <w:rPr>
          <w:rFonts w:ascii="Verdana" w:hAnsi="Verdana"/>
          <w:bCs/>
          <w:lang w:val="en" w:eastAsia="en-IN"/>
        </w:rPr>
        <w:tab/>
      </w:r>
    </w:p>
    <w:tbl>
      <w:tblPr>
        <w:tblW w:w="10278" w:type="dxa"/>
        <w:tblInd w:w="-93" w:type="dxa"/>
        <w:tblLook w:val="04A0" w:firstRow="1" w:lastRow="0" w:firstColumn="1" w:lastColumn="0" w:noHBand="0" w:noVBand="1"/>
      </w:tblPr>
      <w:tblGrid>
        <w:gridCol w:w="1666"/>
        <w:gridCol w:w="362"/>
        <w:gridCol w:w="8250"/>
      </w:tblGrid>
      <w:tr w:rsidR="008676A4" w:rsidRPr="00B626AE" w:rsidTr="008676A4">
        <w:tc>
          <w:tcPr>
            <w:tcW w:w="1666" w:type="dxa"/>
          </w:tcPr>
          <w:p w:rsidR="008676A4" w:rsidRPr="00B626AE" w:rsidRDefault="008676A4" w:rsidP="003B439B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</w:pPr>
          </w:p>
          <w:p w:rsidR="008676A4" w:rsidRPr="00B626AE" w:rsidRDefault="008676A4" w:rsidP="003B439B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Title</w:t>
            </w:r>
          </w:p>
        </w:tc>
        <w:tc>
          <w:tcPr>
            <w:tcW w:w="362" w:type="dxa"/>
          </w:tcPr>
          <w:p w:rsidR="008676A4" w:rsidRPr="00B626AE" w:rsidRDefault="008676A4" w:rsidP="003B439B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</w:pPr>
          </w:p>
          <w:p w:rsidR="008676A4" w:rsidRPr="00B626AE" w:rsidRDefault="008676A4" w:rsidP="003B439B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:</w:t>
            </w:r>
          </w:p>
        </w:tc>
        <w:tc>
          <w:tcPr>
            <w:tcW w:w="8250" w:type="dxa"/>
            <w:shd w:val="clear" w:color="auto" w:fill="auto"/>
          </w:tcPr>
          <w:p w:rsidR="008676A4" w:rsidRPr="00B626AE" w:rsidRDefault="008676A4" w:rsidP="003B439B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</w:pPr>
          </w:p>
          <w:p w:rsidR="008676A4" w:rsidRPr="00B626AE" w:rsidRDefault="008676A4" w:rsidP="003B439B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VOY</w:t>
            </w:r>
          </w:p>
        </w:tc>
      </w:tr>
      <w:tr w:rsidR="008676A4" w:rsidRPr="00B626AE" w:rsidTr="008676A4">
        <w:tc>
          <w:tcPr>
            <w:tcW w:w="1666" w:type="dxa"/>
          </w:tcPr>
          <w:p w:rsidR="008676A4" w:rsidRPr="00B626AE" w:rsidRDefault="008676A4" w:rsidP="003B439B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Project Type</w:t>
            </w:r>
          </w:p>
        </w:tc>
        <w:tc>
          <w:tcPr>
            <w:tcW w:w="362" w:type="dxa"/>
          </w:tcPr>
          <w:p w:rsidR="008676A4" w:rsidRPr="00B626AE" w:rsidRDefault="008676A4" w:rsidP="003B439B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:</w:t>
            </w:r>
          </w:p>
        </w:tc>
        <w:tc>
          <w:tcPr>
            <w:tcW w:w="8250" w:type="dxa"/>
          </w:tcPr>
          <w:p w:rsidR="008676A4" w:rsidRPr="00B626AE" w:rsidRDefault="00C71A76" w:rsidP="003B439B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Internal</w:t>
            </w:r>
          </w:p>
        </w:tc>
      </w:tr>
      <w:tr w:rsidR="008676A4" w:rsidRPr="00B626AE" w:rsidTr="008676A4">
        <w:tc>
          <w:tcPr>
            <w:tcW w:w="1666" w:type="dxa"/>
          </w:tcPr>
          <w:p w:rsidR="008676A4" w:rsidRPr="00B626AE" w:rsidRDefault="008676A4" w:rsidP="003B439B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Environment</w:t>
            </w:r>
          </w:p>
        </w:tc>
        <w:tc>
          <w:tcPr>
            <w:tcW w:w="362" w:type="dxa"/>
          </w:tcPr>
          <w:p w:rsidR="008676A4" w:rsidRPr="00B626AE" w:rsidRDefault="008676A4" w:rsidP="003B439B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 w:rsidRPr="00B626AE">
              <w:rPr>
                <w:rFonts w:ascii="Verdana" w:hAnsi="Verdana"/>
                <w:b/>
                <w:bCs/>
                <w:sz w:val="20"/>
                <w:szCs w:val="20"/>
                <w:lang w:val="en" w:eastAsia="en-IN"/>
              </w:rPr>
              <w:t>:</w:t>
            </w:r>
          </w:p>
        </w:tc>
        <w:tc>
          <w:tcPr>
            <w:tcW w:w="8250" w:type="dxa"/>
          </w:tcPr>
          <w:p w:rsidR="008676A4" w:rsidRPr="00B626AE" w:rsidRDefault="008676A4" w:rsidP="008676A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  <w:lang w:val="en" w:eastAsia="en-IN"/>
              </w:rPr>
            </w:pPr>
            <w:r>
              <w:rPr>
                <w:rFonts w:ascii="Verdana" w:hAnsi="Verdana"/>
                <w:sz w:val="20"/>
                <w:szCs w:val="20"/>
                <w:lang w:val="en" w:eastAsia="en-IN"/>
              </w:rPr>
              <w:t>HTML5, CSS3. JavaScript, JQuery, Bootstrap, AngularJS 1.6</w:t>
            </w:r>
          </w:p>
        </w:tc>
      </w:tr>
    </w:tbl>
    <w:p w:rsidR="00040941" w:rsidRDefault="008676A4" w:rsidP="007E27D7">
      <w:pPr>
        <w:pStyle w:val="BodyText"/>
        <w:rPr>
          <w:rFonts w:ascii="Verdana" w:hAnsi="Verdana"/>
          <w:b/>
          <w:bCs/>
          <w:sz w:val="20"/>
          <w:szCs w:val="20"/>
          <w:u w:val="single"/>
          <w:lang w:val="en" w:eastAsia="en-IN"/>
        </w:rPr>
      </w:pPr>
      <w:r w:rsidRPr="00B626AE">
        <w:rPr>
          <w:rFonts w:ascii="Verdana" w:hAnsi="Verdana"/>
          <w:b/>
          <w:bCs/>
          <w:sz w:val="20"/>
          <w:szCs w:val="20"/>
          <w:u w:val="single"/>
          <w:lang w:val="en" w:eastAsia="en-IN"/>
        </w:rPr>
        <w:t>Description</w:t>
      </w:r>
      <w:r>
        <w:rPr>
          <w:rFonts w:ascii="Verdana" w:hAnsi="Verdana"/>
          <w:b/>
          <w:bCs/>
          <w:sz w:val="20"/>
          <w:szCs w:val="20"/>
          <w:u w:val="single"/>
          <w:lang w:val="en" w:eastAsia="en-IN"/>
        </w:rPr>
        <w:t>:</w:t>
      </w:r>
    </w:p>
    <w:p w:rsidR="008676A4" w:rsidRPr="008676A4" w:rsidRDefault="008676A4" w:rsidP="007E27D7">
      <w:pPr>
        <w:pStyle w:val="BodyText"/>
        <w:ind w:firstLine="720"/>
        <w:rPr>
          <w:rFonts w:ascii="Verdana" w:hAnsi="Verdana"/>
          <w:sz w:val="20"/>
          <w:szCs w:val="20"/>
          <w:lang w:val="en-IN" w:eastAsia="en-US"/>
        </w:rPr>
      </w:pPr>
      <w:r>
        <w:rPr>
          <w:rFonts w:ascii="Verdana" w:hAnsi="Verdana"/>
          <w:bCs/>
          <w:sz w:val="20"/>
          <w:szCs w:val="20"/>
          <w:lang w:val="en" w:eastAsia="en-IN"/>
        </w:rPr>
        <w:tab/>
        <w:t xml:space="preserve">VOY was responsible for organizing different events inside Infosys. I was involved in designing </w:t>
      </w:r>
      <w:r w:rsidR="00EB240B">
        <w:rPr>
          <w:rFonts w:ascii="Verdana" w:hAnsi="Verdana"/>
          <w:bCs/>
          <w:sz w:val="20"/>
          <w:szCs w:val="20"/>
          <w:lang w:val="en" w:eastAsia="en-IN"/>
        </w:rPr>
        <w:t xml:space="preserve">pages for invitations, registration, score maintenance etc. I designed a website using </w:t>
      </w:r>
      <w:r w:rsidR="00972653">
        <w:rPr>
          <w:rFonts w:ascii="Verdana" w:hAnsi="Verdana"/>
          <w:bCs/>
          <w:sz w:val="20"/>
          <w:szCs w:val="20"/>
          <w:lang w:val="en" w:eastAsia="en-IN"/>
        </w:rPr>
        <w:t>PHP for</w:t>
      </w:r>
      <w:r w:rsidR="00EB240B">
        <w:rPr>
          <w:rFonts w:ascii="Verdana" w:hAnsi="Verdana"/>
          <w:bCs/>
          <w:sz w:val="20"/>
          <w:szCs w:val="20"/>
          <w:lang w:val="en" w:eastAsia="en-IN"/>
        </w:rPr>
        <w:t xml:space="preserve"> real-e-state ads. </w:t>
      </w:r>
    </w:p>
    <w:p w:rsidR="00465ABB" w:rsidRDefault="00465ABB" w:rsidP="009156C8">
      <w:pPr>
        <w:pStyle w:val="BodyText"/>
        <w:rPr>
          <w:rFonts w:ascii="Verdana" w:hAnsi="Verdana"/>
          <w:sz w:val="20"/>
          <w:szCs w:val="20"/>
          <w:lang w:val="en-IN" w:eastAsia="en-US"/>
        </w:rPr>
      </w:pPr>
    </w:p>
    <w:p w:rsidR="008676A4" w:rsidRDefault="008676A4" w:rsidP="009156C8">
      <w:pPr>
        <w:pStyle w:val="BodyText"/>
        <w:rPr>
          <w:rFonts w:ascii="Verdana" w:hAnsi="Verdana"/>
          <w:sz w:val="20"/>
          <w:szCs w:val="20"/>
          <w:lang w:val="en-IN" w:eastAsia="en-US"/>
        </w:rPr>
      </w:pPr>
    </w:p>
    <w:p w:rsidR="008676A4" w:rsidRDefault="008676A4" w:rsidP="009156C8">
      <w:pPr>
        <w:pStyle w:val="BodyText"/>
        <w:rPr>
          <w:rFonts w:ascii="Verdana" w:hAnsi="Verdana"/>
          <w:sz w:val="20"/>
          <w:szCs w:val="20"/>
          <w:lang w:val="en-IN" w:eastAsia="en-US"/>
        </w:rPr>
      </w:pPr>
    </w:p>
    <w:p w:rsidR="008676A4" w:rsidRDefault="008676A4" w:rsidP="009156C8">
      <w:pPr>
        <w:pStyle w:val="BodyText"/>
        <w:rPr>
          <w:rFonts w:ascii="Verdana" w:hAnsi="Verdana"/>
          <w:sz w:val="20"/>
          <w:szCs w:val="20"/>
          <w:lang w:val="en-IN" w:eastAsia="en-US"/>
        </w:rPr>
      </w:pPr>
    </w:p>
    <w:p w:rsidR="008676A4" w:rsidRDefault="008676A4" w:rsidP="009156C8">
      <w:pPr>
        <w:pStyle w:val="BodyText"/>
        <w:rPr>
          <w:rFonts w:ascii="Verdana" w:hAnsi="Verdana"/>
          <w:sz w:val="20"/>
          <w:szCs w:val="20"/>
          <w:lang w:val="en-IN" w:eastAsia="en-US"/>
        </w:rPr>
      </w:pPr>
    </w:p>
    <w:p w:rsidR="009156C8" w:rsidRPr="00B626AE" w:rsidRDefault="009156C8" w:rsidP="009156C8">
      <w:pPr>
        <w:pStyle w:val="BodyText"/>
        <w:rPr>
          <w:rFonts w:ascii="Verdana" w:hAnsi="Verdana"/>
          <w:sz w:val="20"/>
          <w:szCs w:val="20"/>
          <w:lang w:val="en-IN" w:eastAsia="en-US"/>
        </w:rPr>
      </w:pPr>
      <w:bookmarkStart w:id="0" w:name="_GoBack"/>
      <w:bookmarkEnd w:id="0"/>
      <w:r w:rsidRPr="00B626AE">
        <w:rPr>
          <w:rFonts w:ascii="Verdana" w:hAnsi="Verdana"/>
          <w:sz w:val="20"/>
          <w:szCs w:val="20"/>
          <w:lang w:val="en-IN" w:eastAsia="en-US"/>
        </w:rPr>
        <w:t xml:space="preserve">I hereby affirm that the above furnished information is true. </w:t>
      </w:r>
    </w:p>
    <w:p w:rsidR="00F80ECF" w:rsidRPr="00B626AE" w:rsidRDefault="00F80ECF" w:rsidP="009156C8">
      <w:pPr>
        <w:pStyle w:val="BodyText"/>
        <w:rPr>
          <w:rFonts w:ascii="Verdana" w:hAnsi="Verdana"/>
          <w:sz w:val="20"/>
          <w:szCs w:val="20"/>
          <w:lang w:val="en-IN" w:eastAsia="en-US"/>
        </w:rPr>
      </w:pPr>
    </w:p>
    <w:p w:rsidR="000D0E52" w:rsidRPr="00B626AE" w:rsidRDefault="009156C8" w:rsidP="00651DD8">
      <w:pPr>
        <w:pStyle w:val="BodyText"/>
        <w:spacing w:after="283"/>
        <w:rPr>
          <w:rFonts w:ascii="Verdana" w:hAnsi="Verdana"/>
          <w:sz w:val="20"/>
          <w:szCs w:val="20"/>
          <w:lang w:val="en-IN" w:eastAsia="en-US" w:bidi="ta-IN"/>
        </w:rPr>
      </w:pPr>
      <w:r w:rsidRPr="00B626AE">
        <w:rPr>
          <w:rFonts w:ascii="Verdana" w:hAnsi="Verdana"/>
          <w:sz w:val="20"/>
          <w:szCs w:val="20"/>
          <w:lang w:val="en-IN" w:eastAsia="en-US"/>
        </w:rPr>
        <w:t xml:space="preserve">Place- Bangalore                                </w:t>
      </w:r>
      <w:r w:rsidRPr="00B626AE">
        <w:rPr>
          <w:rFonts w:ascii="Verdana" w:hAnsi="Verdana"/>
          <w:sz w:val="20"/>
          <w:szCs w:val="20"/>
          <w:lang w:val="en-IN" w:eastAsia="en-US"/>
        </w:rPr>
        <w:tab/>
      </w:r>
      <w:r w:rsidRPr="00B626AE">
        <w:rPr>
          <w:rFonts w:ascii="Verdana" w:hAnsi="Verdana"/>
          <w:sz w:val="20"/>
          <w:szCs w:val="20"/>
          <w:lang w:val="en-IN" w:eastAsia="en-US"/>
        </w:rPr>
        <w:tab/>
      </w:r>
      <w:r w:rsidRPr="00B626AE">
        <w:rPr>
          <w:rFonts w:ascii="Verdana" w:hAnsi="Verdana"/>
          <w:sz w:val="20"/>
          <w:szCs w:val="20"/>
          <w:lang w:val="en-IN" w:eastAsia="en-US"/>
        </w:rPr>
        <w:tab/>
      </w:r>
      <w:r w:rsidRPr="00B626AE">
        <w:rPr>
          <w:rFonts w:ascii="Verdana" w:hAnsi="Verdana"/>
          <w:sz w:val="20"/>
          <w:szCs w:val="20"/>
          <w:lang w:val="en-IN" w:eastAsia="en-US"/>
        </w:rPr>
        <w:tab/>
      </w:r>
      <w:r w:rsidRPr="00B626AE">
        <w:rPr>
          <w:rFonts w:ascii="Verdana" w:hAnsi="Verdana"/>
          <w:sz w:val="20"/>
          <w:szCs w:val="20"/>
          <w:lang w:val="en-IN" w:eastAsia="en-US"/>
        </w:rPr>
        <w:tab/>
      </w:r>
      <w:r w:rsidR="008676A4">
        <w:rPr>
          <w:rFonts w:ascii="Verdana" w:hAnsi="Verdana"/>
          <w:sz w:val="20"/>
          <w:szCs w:val="20"/>
          <w:lang w:eastAsia="en-US"/>
        </w:rPr>
        <w:t>Soumya Sarthak Padhee</w:t>
      </w:r>
      <w:r w:rsidRPr="00B626AE">
        <w:rPr>
          <w:rFonts w:ascii="Verdana" w:hAnsi="Verdana"/>
          <w:sz w:val="20"/>
          <w:szCs w:val="20"/>
          <w:lang w:val="en-IN" w:eastAsia="en-US"/>
        </w:rPr>
        <w:t xml:space="preserve"> </w:t>
      </w:r>
    </w:p>
    <w:sectPr w:rsidR="000D0E52" w:rsidRPr="00B626AE" w:rsidSect="004A5BC2">
      <w:footnotePr>
        <w:pos w:val="beneathText"/>
      </w:footnotePr>
      <w:pgSz w:w="12240" w:h="15840" w:code="1"/>
      <w:pgMar w:top="630" w:right="99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EFA" w:rsidRDefault="00186EFA">
      <w:r>
        <w:separator/>
      </w:r>
    </w:p>
  </w:endnote>
  <w:endnote w:type="continuationSeparator" w:id="0">
    <w:p w:rsidR="00186EFA" w:rsidRDefault="00186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EFA" w:rsidRDefault="00186EFA">
      <w:r>
        <w:separator/>
      </w:r>
    </w:p>
  </w:footnote>
  <w:footnote w:type="continuationSeparator" w:id="0">
    <w:p w:rsidR="00186EFA" w:rsidRDefault="00186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B8E0F0A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2"/>
    <w:multiLevelType w:val="singleLevel"/>
    <w:tmpl w:val="C5B2FABC"/>
    <w:name w:val="WW8Num2"/>
    <w:lvl w:ilvl="0">
      <w:start w:val="1"/>
      <w:numFmt w:val="bullet"/>
      <w:pStyle w:val="REDBULLETS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C"/>
    <w:multiLevelType w:val="singleLevel"/>
    <w:tmpl w:val="088C41D2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b/>
      </w:rPr>
    </w:lvl>
  </w:abstractNum>
  <w:abstractNum w:abstractNumId="6" w15:restartNumberingAfterBreak="0">
    <w:nsid w:val="00B54458"/>
    <w:multiLevelType w:val="hybridMultilevel"/>
    <w:tmpl w:val="5E5E9406"/>
    <w:lvl w:ilvl="0" w:tplc="00000001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028E3F16"/>
    <w:multiLevelType w:val="hybridMultilevel"/>
    <w:tmpl w:val="8DA0B34A"/>
    <w:lvl w:ilvl="0" w:tplc="E5EE8E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2A35C7"/>
    <w:multiLevelType w:val="hybridMultilevel"/>
    <w:tmpl w:val="8E76B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FE76E9"/>
    <w:multiLevelType w:val="hybridMultilevel"/>
    <w:tmpl w:val="59DCA9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C6E21"/>
    <w:multiLevelType w:val="hybridMultilevel"/>
    <w:tmpl w:val="94CA9868"/>
    <w:lvl w:ilvl="0" w:tplc="E5EE8E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AB3C50"/>
    <w:multiLevelType w:val="hybridMultilevel"/>
    <w:tmpl w:val="1EDC344C"/>
    <w:lvl w:ilvl="0" w:tplc="E5EE8E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D0551"/>
    <w:multiLevelType w:val="hybridMultilevel"/>
    <w:tmpl w:val="5F34B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107B8"/>
    <w:multiLevelType w:val="hybridMultilevel"/>
    <w:tmpl w:val="A8D46A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DE559E"/>
    <w:multiLevelType w:val="hybridMultilevel"/>
    <w:tmpl w:val="6F4AC1DC"/>
    <w:lvl w:ilvl="0" w:tplc="088C41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705E4"/>
    <w:multiLevelType w:val="hybridMultilevel"/>
    <w:tmpl w:val="64CECDC0"/>
    <w:lvl w:ilvl="0" w:tplc="E5EE8E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C260A"/>
    <w:multiLevelType w:val="hybridMultilevel"/>
    <w:tmpl w:val="0CC41606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D17E8F"/>
    <w:multiLevelType w:val="hybridMultilevel"/>
    <w:tmpl w:val="0DF01E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3C9E29B9"/>
    <w:multiLevelType w:val="hybridMultilevel"/>
    <w:tmpl w:val="E012A314"/>
    <w:lvl w:ilvl="0" w:tplc="E572E7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05ADE"/>
    <w:multiLevelType w:val="hybridMultilevel"/>
    <w:tmpl w:val="7D06BCD8"/>
    <w:lvl w:ilvl="0" w:tplc="14E61AE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D225B"/>
    <w:multiLevelType w:val="hybridMultilevel"/>
    <w:tmpl w:val="C8A4B762"/>
    <w:lvl w:ilvl="0" w:tplc="A7722B8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BA046B"/>
    <w:multiLevelType w:val="hybridMultilevel"/>
    <w:tmpl w:val="3D568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B2F7E"/>
    <w:multiLevelType w:val="hybridMultilevel"/>
    <w:tmpl w:val="6BC86B90"/>
    <w:lvl w:ilvl="0" w:tplc="E5EE8E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843DC"/>
    <w:multiLevelType w:val="hybridMultilevel"/>
    <w:tmpl w:val="3BD6F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D02C3"/>
    <w:multiLevelType w:val="hybridMultilevel"/>
    <w:tmpl w:val="5A3E7DB6"/>
    <w:name w:val="WW8Num112"/>
    <w:lvl w:ilvl="0" w:tplc="E5EE8E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06C96"/>
    <w:multiLevelType w:val="hybridMultilevel"/>
    <w:tmpl w:val="275421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036A"/>
    <w:multiLevelType w:val="hybridMultilevel"/>
    <w:tmpl w:val="1060832C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26D39"/>
    <w:multiLevelType w:val="hybridMultilevel"/>
    <w:tmpl w:val="0A26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E01A1"/>
    <w:multiLevelType w:val="hybridMultilevel"/>
    <w:tmpl w:val="70BEB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0020CC"/>
    <w:multiLevelType w:val="hybridMultilevel"/>
    <w:tmpl w:val="4D8A2C9A"/>
    <w:lvl w:ilvl="0" w:tplc="088C41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5"/>
  </w:num>
  <w:num w:numId="5">
    <w:abstractNumId w:val="22"/>
  </w:num>
  <w:num w:numId="6">
    <w:abstractNumId w:val="24"/>
  </w:num>
  <w:num w:numId="7">
    <w:abstractNumId w:val="11"/>
  </w:num>
  <w:num w:numId="8">
    <w:abstractNumId w:val="9"/>
  </w:num>
  <w:num w:numId="9">
    <w:abstractNumId w:val="18"/>
  </w:num>
  <w:num w:numId="10">
    <w:abstractNumId w:val="16"/>
  </w:num>
  <w:num w:numId="11">
    <w:abstractNumId w:val="8"/>
  </w:num>
  <w:num w:numId="12">
    <w:abstractNumId w:val="27"/>
  </w:num>
  <w:num w:numId="13">
    <w:abstractNumId w:val="21"/>
  </w:num>
  <w:num w:numId="14">
    <w:abstractNumId w:val="29"/>
  </w:num>
  <w:num w:numId="15">
    <w:abstractNumId w:val="20"/>
  </w:num>
  <w:num w:numId="16">
    <w:abstractNumId w:val="19"/>
  </w:num>
  <w:num w:numId="17">
    <w:abstractNumId w:val="14"/>
  </w:num>
  <w:num w:numId="18">
    <w:abstractNumId w:val="12"/>
  </w:num>
  <w:num w:numId="19">
    <w:abstractNumId w:val="25"/>
  </w:num>
  <w:num w:numId="20">
    <w:abstractNumId w:val="23"/>
  </w:num>
  <w:num w:numId="21">
    <w:abstractNumId w:val="1"/>
  </w:num>
  <w:num w:numId="22">
    <w:abstractNumId w:val="2"/>
  </w:num>
  <w:num w:numId="23">
    <w:abstractNumId w:val="6"/>
  </w:num>
  <w:num w:numId="24">
    <w:abstractNumId w:val="3"/>
  </w:num>
  <w:num w:numId="25">
    <w:abstractNumId w:val="26"/>
  </w:num>
  <w:num w:numId="26">
    <w:abstractNumId w:val="4"/>
  </w:num>
  <w:num w:numId="2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8">
    <w:abstractNumId w:val="13"/>
  </w:num>
  <w:num w:numId="29">
    <w:abstractNumId w:val="1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CE"/>
    <w:rsid w:val="00002C26"/>
    <w:rsid w:val="00011E34"/>
    <w:rsid w:val="000121BD"/>
    <w:rsid w:val="00016ED6"/>
    <w:rsid w:val="000233D1"/>
    <w:rsid w:val="000245BD"/>
    <w:rsid w:val="0002468F"/>
    <w:rsid w:val="0003479A"/>
    <w:rsid w:val="000372E7"/>
    <w:rsid w:val="00040941"/>
    <w:rsid w:val="000447BA"/>
    <w:rsid w:val="00044863"/>
    <w:rsid w:val="00045FD0"/>
    <w:rsid w:val="00063A94"/>
    <w:rsid w:val="00065A74"/>
    <w:rsid w:val="0006743D"/>
    <w:rsid w:val="00073512"/>
    <w:rsid w:val="00080F81"/>
    <w:rsid w:val="000877D7"/>
    <w:rsid w:val="00087891"/>
    <w:rsid w:val="000938FA"/>
    <w:rsid w:val="00093A8D"/>
    <w:rsid w:val="00094F25"/>
    <w:rsid w:val="000962AE"/>
    <w:rsid w:val="00097A1F"/>
    <w:rsid w:val="000A1401"/>
    <w:rsid w:val="000A14B4"/>
    <w:rsid w:val="000A1C2C"/>
    <w:rsid w:val="000A2A36"/>
    <w:rsid w:val="000A7C5A"/>
    <w:rsid w:val="000B2971"/>
    <w:rsid w:val="000B6708"/>
    <w:rsid w:val="000C208A"/>
    <w:rsid w:val="000C239D"/>
    <w:rsid w:val="000D0E52"/>
    <w:rsid w:val="000D2A47"/>
    <w:rsid w:val="000D65F0"/>
    <w:rsid w:val="000E007D"/>
    <w:rsid w:val="000E7042"/>
    <w:rsid w:val="000E73D3"/>
    <w:rsid w:val="000E7A41"/>
    <w:rsid w:val="000F5928"/>
    <w:rsid w:val="001040EA"/>
    <w:rsid w:val="00106B20"/>
    <w:rsid w:val="00110C22"/>
    <w:rsid w:val="00111093"/>
    <w:rsid w:val="00122ED6"/>
    <w:rsid w:val="001248C8"/>
    <w:rsid w:val="001276C3"/>
    <w:rsid w:val="001317EE"/>
    <w:rsid w:val="001347A4"/>
    <w:rsid w:val="0013610F"/>
    <w:rsid w:val="0013681C"/>
    <w:rsid w:val="00140177"/>
    <w:rsid w:val="00144702"/>
    <w:rsid w:val="00146E57"/>
    <w:rsid w:val="0014713F"/>
    <w:rsid w:val="001522AF"/>
    <w:rsid w:val="00153125"/>
    <w:rsid w:val="00157E54"/>
    <w:rsid w:val="001608A8"/>
    <w:rsid w:val="00162F0F"/>
    <w:rsid w:val="001670CB"/>
    <w:rsid w:val="00171415"/>
    <w:rsid w:val="001729D4"/>
    <w:rsid w:val="00172D25"/>
    <w:rsid w:val="001803A6"/>
    <w:rsid w:val="0018453F"/>
    <w:rsid w:val="00185CC1"/>
    <w:rsid w:val="00186EFA"/>
    <w:rsid w:val="00190B56"/>
    <w:rsid w:val="001A04C7"/>
    <w:rsid w:val="001B1F9F"/>
    <w:rsid w:val="001B3289"/>
    <w:rsid w:val="001B5FCD"/>
    <w:rsid w:val="001C0E65"/>
    <w:rsid w:val="001C11FB"/>
    <w:rsid w:val="001C42DC"/>
    <w:rsid w:val="001D1306"/>
    <w:rsid w:val="001D26D0"/>
    <w:rsid w:val="00207D8E"/>
    <w:rsid w:val="00210333"/>
    <w:rsid w:val="00210335"/>
    <w:rsid w:val="00212FA1"/>
    <w:rsid w:val="00226FB8"/>
    <w:rsid w:val="002330FC"/>
    <w:rsid w:val="00233138"/>
    <w:rsid w:val="00245C79"/>
    <w:rsid w:val="0024638E"/>
    <w:rsid w:val="002501F7"/>
    <w:rsid w:val="00250E83"/>
    <w:rsid w:val="00256789"/>
    <w:rsid w:val="002616FC"/>
    <w:rsid w:val="00264623"/>
    <w:rsid w:val="00267862"/>
    <w:rsid w:val="00270CE1"/>
    <w:rsid w:val="002714A8"/>
    <w:rsid w:val="0027620C"/>
    <w:rsid w:val="00280AF3"/>
    <w:rsid w:val="00293E9F"/>
    <w:rsid w:val="002947A5"/>
    <w:rsid w:val="002A2F1D"/>
    <w:rsid w:val="002B3CDA"/>
    <w:rsid w:val="002C40CA"/>
    <w:rsid w:val="002E0501"/>
    <w:rsid w:val="002E0630"/>
    <w:rsid w:val="002E7C8B"/>
    <w:rsid w:val="002F6DE3"/>
    <w:rsid w:val="002F71F1"/>
    <w:rsid w:val="002F7378"/>
    <w:rsid w:val="00300FC0"/>
    <w:rsid w:val="00302569"/>
    <w:rsid w:val="00304B25"/>
    <w:rsid w:val="0030580E"/>
    <w:rsid w:val="00306471"/>
    <w:rsid w:val="0030736A"/>
    <w:rsid w:val="003228FC"/>
    <w:rsid w:val="00334A29"/>
    <w:rsid w:val="00337E22"/>
    <w:rsid w:val="00341E54"/>
    <w:rsid w:val="003421F9"/>
    <w:rsid w:val="003477C4"/>
    <w:rsid w:val="00350E72"/>
    <w:rsid w:val="00351F6D"/>
    <w:rsid w:val="0036688F"/>
    <w:rsid w:val="0039529C"/>
    <w:rsid w:val="003B439B"/>
    <w:rsid w:val="003B6E1D"/>
    <w:rsid w:val="003C1EE0"/>
    <w:rsid w:val="003C3739"/>
    <w:rsid w:val="003C7680"/>
    <w:rsid w:val="003C7A7B"/>
    <w:rsid w:val="003D3FAD"/>
    <w:rsid w:val="003F0250"/>
    <w:rsid w:val="003F1138"/>
    <w:rsid w:val="003F2B75"/>
    <w:rsid w:val="003F383B"/>
    <w:rsid w:val="0040291C"/>
    <w:rsid w:val="00406365"/>
    <w:rsid w:val="00407B83"/>
    <w:rsid w:val="004132CD"/>
    <w:rsid w:val="00420BC4"/>
    <w:rsid w:val="00421548"/>
    <w:rsid w:val="0042478C"/>
    <w:rsid w:val="00427E14"/>
    <w:rsid w:val="004409D2"/>
    <w:rsid w:val="00464031"/>
    <w:rsid w:val="00465ABB"/>
    <w:rsid w:val="00477BC5"/>
    <w:rsid w:val="004860FD"/>
    <w:rsid w:val="004863D9"/>
    <w:rsid w:val="00495D1D"/>
    <w:rsid w:val="004A5BC2"/>
    <w:rsid w:val="004B2E1B"/>
    <w:rsid w:val="004B659C"/>
    <w:rsid w:val="004C7ABE"/>
    <w:rsid w:val="004D24B1"/>
    <w:rsid w:val="004D6D4B"/>
    <w:rsid w:val="004D7FBB"/>
    <w:rsid w:val="004E0AD8"/>
    <w:rsid w:val="004E2E3D"/>
    <w:rsid w:val="004E72D9"/>
    <w:rsid w:val="004F08CA"/>
    <w:rsid w:val="004F128C"/>
    <w:rsid w:val="004F1497"/>
    <w:rsid w:val="004F3893"/>
    <w:rsid w:val="004F7AC0"/>
    <w:rsid w:val="00510F5F"/>
    <w:rsid w:val="00515995"/>
    <w:rsid w:val="005166D2"/>
    <w:rsid w:val="00516E67"/>
    <w:rsid w:val="0052113F"/>
    <w:rsid w:val="00530609"/>
    <w:rsid w:val="00534AE7"/>
    <w:rsid w:val="00564B9E"/>
    <w:rsid w:val="0057312F"/>
    <w:rsid w:val="00576E55"/>
    <w:rsid w:val="005778BB"/>
    <w:rsid w:val="005778CB"/>
    <w:rsid w:val="00581268"/>
    <w:rsid w:val="0058379B"/>
    <w:rsid w:val="00584231"/>
    <w:rsid w:val="00587A1C"/>
    <w:rsid w:val="00587AF3"/>
    <w:rsid w:val="005A0085"/>
    <w:rsid w:val="005A0397"/>
    <w:rsid w:val="005A1BCD"/>
    <w:rsid w:val="005A719D"/>
    <w:rsid w:val="005C337D"/>
    <w:rsid w:val="005C548B"/>
    <w:rsid w:val="005C5C58"/>
    <w:rsid w:val="005D6AFE"/>
    <w:rsid w:val="005D7DD4"/>
    <w:rsid w:val="005E2DA9"/>
    <w:rsid w:val="005E33CB"/>
    <w:rsid w:val="005E3CF6"/>
    <w:rsid w:val="005E7607"/>
    <w:rsid w:val="005F378A"/>
    <w:rsid w:val="005F4859"/>
    <w:rsid w:val="005F6893"/>
    <w:rsid w:val="005F7309"/>
    <w:rsid w:val="005F7D20"/>
    <w:rsid w:val="00606CB6"/>
    <w:rsid w:val="00610BA6"/>
    <w:rsid w:val="00610D4F"/>
    <w:rsid w:val="006126C9"/>
    <w:rsid w:val="00613655"/>
    <w:rsid w:val="00615B1A"/>
    <w:rsid w:val="00617700"/>
    <w:rsid w:val="0062202A"/>
    <w:rsid w:val="00623303"/>
    <w:rsid w:val="00624A4F"/>
    <w:rsid w:val="006464A6"/>
    <w:rsid w:val="00651DD8"/>
    <w:rsid w:val="00653BB5"/>
    <w:rsid w:val="00654FE9"/>
    <w:rsid w:val="00655EFB"/>
    <w:rsid w:val="00656DFD"/>
    <w:rsid w:val="006570B9"/>
    <w:rsid w:val="0065763E"/>
    <w:rsid w:val="006637B1"/>
    <w:rsid w:val="006641BD"/>
    <w:rsid w:val="006654BB"/>
    <w:rsid w:val="00673014"/>
    <w:rsid w:val="00676532"/>
    <w:rsid w:val="00677DC5"/>
    <w:rsid w:val="006800ED"/>
    <w:rsid w:val="006855A2"/>
    <w:rsid w:val="0068732F"/>
    <w:rsid w:val="00690C28"/>
    <w:rsid w:val="00692627"/>
    <w:rsid w:val="006A3743"/>
    <w:rsid w:val="006A5B49"/>
    <w:rsid w:val="006A7973"/>
    <w:rsid w:val="006A7EC7"/>
    <w:rsid w:val="006B0906"/>
    <w:rsid w:val="006B2EA7"/>
    <w:rsid w:val="006B5FF6"/>
    <w:rsid w:val="006C5A03"/>
    <w:rsid w:val="006D2FC2"/>
    <w:rsid w:val="006E6DBE"/>
    <w:rsid w:val="006F28DD"/>
    <w:rsid w:val="006F3DA8"/>
    <w:rsid w:val="006F4E8F"/>
    <w:rsid w:val="0071061C"/>
    <w:rsid w:val="0071069B"/>
    <w:rsid w:val="00712ABA"/>
    <w:rsid w:val="00720B7F"/>
    <w:rsid w:val="00727A71"/>
    <w:rsid w:val="007317B2"/>
    <w:rsid w:val="00733C62"/>
    <w:rsid w:val="0073586D"/>
    <w:rsid w:val="0073664A"/>
    <w:rsid w:val="00740C9C"/>
    <w:rsid w:val="0074219C"/>
    <w:rsid w:val="00743169"/>
    <w:rsid w:val="00744B32"/>
    <w:rsid w:val="00745573"/>
    <w:rsid w:val="00746FB1"/>
    <w:rsid w:val="007531A6"/>
    <w:rsid w:val="007537D6"/>
    <w:rsid w:val="007579C5"/>
    <w:rsid w:val="0076166C"/>
    <w:rsid w:val="00761882"/>
    <w:rsid w:val="00765A9F"/>
    <w:rsid w:val="007706E4"/>
    <w:rsid w:val="00771A52"/>
    <w:rsid w:val="00786117"/>
    <w:rsid w:val="007953A0"/>
    <w:rsid w:val="007956A3"/>
    <w:rsid w:val="007A0755"/>
    <w:rsid w:val="007A204E"/>
    <w:rsid w:val="007B46A1"/>
    <w:rsid w:val="007C6F03"/>
    <w:rsid w:val="007D061D"/>
    <w:rsid w:val="007D1AF7"/>
    <w:rsid w:val="007E27D7"/>
    <w:rsid w:val="007F5220"/>
    <w:rsid w:val="0080293B"/>
    <w:rsid w:val="008043A5"/>
    <w:rsid w:val="00815D82"/>
    <w:rsid w:val="008229AF"/>
    <w:rsid w:val="008258D4"/>
    <w:rsid w:val="008308E4"/>
    <w:rsid w:val="00841BC5"/>
    <w:rsid w:val="00850A6D"/>
    <w:rsid w:val="00851E65"/>
    <w:rsid w:val="00852643"/>
    <w:rsid w:val="008676A4"/>
    <w:rsid w:val="0087251A"/>
    <w:rsid w:val="00883A54"/>
    <w:rsid w:val="00886208"/>
    <w:rsid w:val="008A0C1A"/>
    <w:rsid w:val="008A4CCC"/>
    <w:rsid w:val="008A78D1"/>
    <w:rsid w:val="008C65BA"/>
    <w:rsid w:val="008C6C6F"/>
    <w:rsid w:val="008D1BCE"/>
    <w:rsid w:val="008F3058"/>
    <w:rsid w:val="0090304D"/>
    <w:rsid w:val="00904275"/>
    <w:rsid w:val="0090491E"/>
    <w:rsid w:val="00907257"/>
    <w:rsid w:val="00913F9A"/>
    <w:rsid w:val="009156C8"/>
    <w:rsid w:val="0092101C"/>
    <w:rsid w:val="00922837"/>
    <w:rsid w:val="00927D8C"/>
    <w:rsid w:val="00931553"/>
    <w:rsid w:val="00936EE2"/>
    <w:rsid w:val="00942D61"/>
    <w:rsid w:val="00950D72"/>
    <w:rsid w:val="00951A1E"/>
    <w:rsid w:val="00951D26"/>
    <w:rsid w:val="00962ED2"/>
    <w:rsid w:val="00964489"/>
    <w:rsid w:val="00966C94"/>
    <w:rsid w:val="00972653"/>
    <w:rsid w:val="00973455"/>
    <w:rsid w:val="00982C57"/>
    <w:rsid w:val="00984A8B"/>
    <w:rsid w:val="009A64BB"/>
    <w:rsid w:val="009B0DAB"/>
    <w:rsid w:val="009B1D5C"/>
    <w:rsid w:val="009B30A0"/>
    <w:rsid w:val="009B48A5"/>
    <w:rsid w:val="009C739B"/>
    <w:rsid w:val="009D0FAB"/>
    <w:rsid w:val="009D4635"/>
    <w:rsid w:val="009F3D1A"/>
    <w:rsid w:val="009F645E"/>
    <w:rsid w:val="009F66B3"/>
    <w:rsid w:val="00A03E63"/>
    <w:rsid w:val="00A11DB9"/>
    <w:rsid w:val="00A25973"/>
    <w:rsid w:val="00A31437"/>
    <w:rsid w:val="00A32F81"/>
    <w:rsid w:val="00A37E15"/>
    <w:rsid w:val="00A524E3"/>
    <w:rsid w:val="00A53D91"/>
    <w:rsid w:val="00A55BA8"/>
    <w:rsid w:val="00A64411"/>
    <w:rsid w:val="00A64939"/>
    <w:rsid w:val="00A71839"/>
    <w:rsid w:val="00A75089"/>
    <w:rsid w:val="00A75536"/>
    <w:rsid w:val="00A82013"/>
    <w:rsid w:val="00A90961"/>
    <w:rsid w:val="00AB0049"/>
    <w:rsid w:val="00AB5369"/>
    <w:rsid w:val="00AC3C9E"/>
    <w:rsid w:val="00AE158D"/>
    <w:rsid w:val="00AE397F"/>
    <w:rsid w:val="00AE3BD4"/>
    <w:rsid w:val="00AF652E"/>
    <w:rsid w:val="00AF7110"/>
    <w:rsid w:val="00B01EEB"/>
    <w:rsid w:val="00B0376B"/>
    <w:rsid w:val="00B03BEF"/>
    <w:rsid w:val="00B0539A"/>
    <w:rsid w:val="00B06730"/>
    <w:rsid w:val="00B074D0"/>
    <w:rsid w:val="00B10E6A"/>
    <w:rsid w:val="00B13D86"/>
    <w:rsid w:val="00B21343"/>
    <w:rsid w:val="00B23506"/>
    <w:rsid w:val="00B25252"/>
    <w:rsid w:val="00B30821"/>
    <w:rsid w:val="00B30B66"/>
    <w:rsid w:val="00B3100A"/>
    <w:rsid w:val="00B411B4"/>
    <w:rsid w:val="00B41AC2"/>
    <w:rsid w:val="00B42372"/>
    <w:rsid w:val="00B50617"/>
    <w:rsid w:val="00B517BD"/>
    <w:rsid w:val="00B5776A"/>
    <w:rsid w:val="00B62686"/>
    <w:rsid w:val="00B626AE"/>
    <w:rsid w:val="00B6622A"/>
    <w:rsid w:val="00B71501"/>
    <w:rsid w:val="00B729F4"/>
    <w:rsid w:val="00B80302"/>
    <w:rsid w:val="00B8519E"/>
    <w:rsid w:val="00B90081"/>
    <w:rsid w:val="00BA028A"/>
    <w:rsid w:val="00BA30F1"/>
    <w:rsid w:val="00BA4F05"/>
    <w:rsid w:val="00BB5925"/>
    <w:rsid w:val="00BB620B"/>
    <w:rsid w:val="00BB669D"/>
    <w:rsid w:val="00BC1144"/>
    <w:rsid w:val="00BD440D"/>
    <w:rsid w:val="00BE1647"/>
    <w:rsid w:val="00BE1D09"/>
    <w:rsid w:val="00BE1D20"/>
    <w:rsid w:val="00BF0CAF"/>
    <w:rsid w:val="00BF2DAE"/>
    <w:rsid w:val="00BF33A2"/>
    <w:rsid w:val="00BF6BB1"/>
    <w:rsid w:val="00BF7802"/>
    <w:rsid w:val="00C02559"/>
    <w:rsid w:val="00C04818"/>
    <w:rsid w:val="00C14008"/>
    <w:rsid w:val="00C14C37"/>
    <w:rsid w:val="00C21D13"/>
    <w:rsid w:val="00C362A3"/>
    <w:rsid w:val="00C36969"/>
    <w:rsid w:val="00C429CF"/>
    <w:rsid w:val="00C43EA8"/>
    <w:rsid w:val="00C51924"/>
    <w:rsid w:val="00C53EAC"/>
    <w:rsid w:val="00C63718"/>
    <w:rsid w:val="00C65A80"/>
    <w:rsid w:val="00C71A76"/>
    <w:rsid w:val="00C82B51"/>
    <w:rsid w:val="00C839C6"/>
    <w:rsid w:val="00C9576F"/>
    <w:rsid w:val="00C9779E"/>
    <w:rsid w:val="00CA21C3"/>
    <w:rsid w:val="00CB6AF1"/>
    <w:rsid w:val="00CB6D3B"/>
    <w:rsid w:val="00CB7994"/>
    <w:rsid w:val="00CC2578"/>
    <w:rsid w:val="00CC2C87"/>
    <w:rsid w:val="00CD266D"/>
    <w:rsid w:val="00CD5428"/>
    <w:rsid w:val="00CE06EA"/>
    <w:rsid w:val="00CE080B"/>
    <w:rsid w:val="00CE48AD"/>
    <w:rsid w:val="00CF208A"/>
    <w:rsid w:val="00D02F37"/>
    <w:rsid w:val="00D22CEB"/>
    <w:rsid w:val="00D246E8"/>
    <w:rsid w:val="00D24C1A"/>
    <w:rsid w:val="00D26A22"/>
    <w:rsid w:val="00D312A5"/>
    <w:rsid w:val="00D32DBA"/>
    <w:rsid w:val="00D35DE5"/>
    <w:rsid w:val="00D54223"/>
    <w:rsid w:val="00D54304"/>
    <w:rsid w:val="00D6455F"/>
    <w:rsid w:val="00D71F3F"/>
    <w:rsid w:val="00D72D48"/>
    <w:rsid w:val="00D751A1"/>
    <w:rsid w:val="00D83785"/>
    <w:rsid w:val="00D91783"/>
    <w:rsid w:val="00D94B02"/>
    <w:rsid w:val="00D94E06"/>
    <w:rsid w:val="00D95D78"/>
    <w:rsid w:val="00DA6060"/>
    <w:rsid w:val="00DA7080"/>
    <w:rsid w:val="00DB1749"/>
    <w:rsid w:val="00DB5B3C"/>
    <w:rsid w:val="00DB78FD"/>
    <w:rsid w:val="00DD07FD"/>
    <w:rsid w:val="00DD2AB3"/>
    <w:rsid w:val="00DD722B"/>
    <w:rsid w:val="00DE2752"/>
    <w:rsid w:val="00DF088F"/>
    <w:rsid w:val="00E0238C"/>
    <w:rsid w:val="00E15278"/>
    <w:rsid w:val="00E208E5"/>
    <w:rsid w:val="00E24896"/>
    <w:rsid w:val="00E26453"/>
    <w:rsid w:val="00E44D5E"/>
    <w:rsid w:val="00E47737"/>
    <w:rsid w:val="00E50E39"/>
    <w:rsid w:val="00E518C2"/>
    <w:rsid w:val="00E53B93"/>
    <w:rsid w:val="00E72705"/>
    <w:rsid w:val="00E72EA8"/>
    <w:rsid w:val="00E7376E"/>
    <w:rsid w:val="00E826D6"/>
    <w:rsid w:val="00E85CD0"/>
    <w:rsid w:val="00E92A46"/>
    <w:rsid w:val="00E95F6D"/>
    <w:rsid w:val="00E966BB"/>
    <w:rsid w:val="00E97E8F"/>
    <w:rsid w:val="00EB1DB4"/>
    <w:rsid w:val="00EB240B"/>
    <w:rsid w:val="00EB501E"/>
    <w:rsid w:val="00EB5DBD"/>
    <w:rsid w:val="00EB6747"/>
    <w:rsid w:val="00EC19C2"/>
    <w:rsid w:val="00EC6ECD"/>
    <w:rsid w:val="00ED2751"/>
    <w:rsid w:val="00EE0ADA"/>
    <w:rsid w:val="00EE2731"/>
    <w:rsid w:val="00EE2C0E"/>
    <w:rsid w:val="00EE3732"/>
    <w:rsid w:val="00EF38B9"/>
    <w:rsid w:val="00F01715"/>
    <w:rsid w:val="00F07A15"/>
    <w:rsid w:val="00F17716"/>
    <w:rsid w:val="00F26DE6"/>
    <w:rsid w:val="00F5061B"/>
    <w:rsid w:val="00F747B0"/>
    <w:rsid w:val="00F80ECF"/>
    <w:rsid w:val="00F81C21"/>
    <w:rsid w:val="00F95D4C"/>
    <w:rsid w:val="00F96E77"/>
    <w:rsid w:val="00FA2B17"/>
    <w:rsid w:val="00FA766A"/>
    <w:rsid w:val="00FC064D"/>
    <w:rsid w:val="00FC0FF6"/>
    <w:rsid w:val="00FD02B0"/>
    <w:rsid w:val="00FD44BA"/>
    <w:rsid w:val="00FE326E"/>
    <w:rsid w:val="00FF00B7"/>
    <w:rsid w:val="00FF502D"/>
    <w:rsid w:val="00FF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385FC9"/>
  <w15:chartTrackingRefBased/>
  <w15:docId w15:val="{B08B0D64-3A5E-3340-904F-77B341C1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1BCE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9156C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8229AF"/>
    <w:pPr>
      <w:keepNext/>
      <w:tabs>
        <w:tab w:val="left" w:pos="360"/>
      </w:tabs>
      <w:suppressAutoHyphens w:val="0"/>
      <w:ind w:left="360" w:hanging="360"/>
      <w:outlineLvl w:val="5"/>
    </w:pPr>
    <w:rPr>
      <w:rFonts w:eastAsia="MS Mincho"/>
      <w:b/>
      <w:sz w:val="22"/>
      <w:szCs w:val="20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D1BCE"/>
    <w:rPr>
      <w:color w:val="0000FF"/>
      <w:u w:val="single"/>
    </w:rPr>
  </w:style>
  <w:style w:type="paragraph" w:styleId="BodyText">
    <w:name w:val="Body Text"/>
    <w:basedOn w:val="Normal"/>
    <w:rsid w:val="008D1BCE"/>
    <w:pPr>
      <w:jc w:val="both"/>
    </w:pPr>
    <w:rPr>
      <w:rFonts w:ascii="Arial" w:hAnsi="Arial"/>
    </w:rPr>
  </w:style>
  <w:style w:type="paragraph" w:styleId="Header">
    <w:name w:val="header"/>
    <w:basedOn w:val="Normal"/>
    <w:rsid w:val="008D1BCE"/>
    <w:pPr>
      <w:tabs>
        <w:tab w:val="center" w:pos="4320"/>
        <w:tab w:val="right" w:pos="8640"/>
      </w:tabs>
    </w:pPr>
  </w:style>
  <w:style w:type="paragraph" w:customStyle="1" w:styleId="Address2">
    <w:name w:val="Address 2"/>
    <w:basedOn w:val="Normal"/>
    <w:rsid w:val="008D1BCE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styleId="Footer">
    <w:name w:val="footer"/>
    <w:basedOn w:val="Normal"/>
    <w:rsid w:val="00765A9F"/>
    <w:pPr>
      <w:tabs>
        <w:tab w:val="center" w:pos="4320"/>
        <w:tab w:val="right" w:pos="8640"/>
      </w:tabs>
    </w:pPr>
  </w:style>
  <w:style w:type="paragraph" w:customStyle="1" w:styleId="Normal0">
    <w:name w:val="[Normal]"/>
    <w:link w:val="NormalChar"/>
    <w:rsid w:val="0013610F"/>
    <w:rPr>
      <w:rFonts w:ascii="Arial" w:eastAsia="Arial" w:hAnsi="Arial"/>
      <w:noProof/>
      <w:sz w:val="24"/>
      <w:lang w:val="en-US"/>
    </w:rPr>
  </w:style>
  <w:style w:type="character" w:customStyle="1" w:styleId="NormalChar">
    <w:name w:val="[Normal] Char"/>
    <w:link w:val="Normal0"/>
    <w:rsid w:val="0013610F"/>
    <w:rPr>
      <w:rFonts w:ascii="Arial" w:eastAsia="Arial" w:hAnsi="Arial"/>
      <w:noProof/>
      <w:sz w:val="24"/>
      <w:lang w:val="en-US" w:eastAsia="en-US" w:bidi="ar-SA"/>
    </w:rPr>
  </w:style>
  <w:style w:type="paragraph" w:customStyle="1" w:styleId="StyleArial10ptBefore5ptAfter5pt">
    <w:name w:val="Style Arial 10 pt Before:  5 pt After:  5 pt"/>
    <w:basedOn w:val="Normal"/>
    <w:rsid w:val="00F5061B"/>
    <w:pPr>
      <w:suppressAutoHyphens w:val="0"/>
      <w:jc w:val="both"/>
    </w:pPr>
    <w:rPr>
      <w:rFonts w:ascii="Arial" w:hAnsi="Arial" w:cs="Arial"/>
      <w:sz w:val="20"/>
      <w:szCs w:val="20"/>
      <w:lang w:eastAsia="en-US"/>
    </w:rPr>
  </w:style>
  <w:style w:type="character" w:customStyle="1" w:styleId="Heading6Char">
    <w:name w:val="Heading 6 Char"/>
    <w:link w:val="Heading6"/>
    <w:rsid w:val="008229AF"/>
    <w:rPr>
      <w:rFonts w:eastAsia="MS Mincho"/>
      <w:b/>
      <w:sz w:val="22"/>
      <w:u w:val="single"/>
    </w:rPr>
  </w:style>
  <w:style w:type="paragraph" w:styleId="HTMLPreformatted">
    <w:name w:val="HTML Preformatted"/>
    <w:basedOn w:val="Normal"/>
    <w:link w:val="HTMLPreformattedChar"/>
    <w:rsid w:val="00583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rsid w:val="0058379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1C11FB"/>
    <w:pPr>
      <w:suppressAutoHyphens w:val="0"/>
      <w:spacing w:before="40" w:after="40"/>
      <w:ind w:left="720"/>
      <w:contextualSpacing/>
    </w:pPr>
    <w:rPr>
      <w:rFonts w:ascii="Arial" w:hAnsi="Arial"/>
      <w:sz w:val="18"/>
      <w:szCs w:val="20"/>
      <w:lang w:val="en-GB" w:eastAsia="en-US"/>
    </w:rPr>
  </w:style>
  <w:style w:type="paragraph" w:customStyle="1" w:styleId="NormalLatinBookmanOldStyle">
    <w:name w:val="Normal + (Latin) Bookman Old Style"/>
    <w:aliases w:val="(Complex) Latha,10 pt"/>
    <w:basedOn w:val="Normal"/>
    <w:link w:val="NormalLatinBookmanOldStyleChar"/>
    <w:rsid w:val="00AF7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both"/>
    </w:pPr>
    <w:rPr>
      <w:lang w:val="x-none" w:eastAsia="x-none"/>
    </w:rPr>
  </w:style>
  <w:style w:type="character" w:customStyle="1" w:styleId="NormalLatinBookmanOldStyleChar">
    <w:name w:val="Normal + (Latin) Bookman Old Style Char"/>
    <w:aliases w:val="(Complex) Latha Char,10 pt Char"/>
    <w:link w:val="NormalLatinBookmanOldStyle"/>
    <w:rsid w:val="00AF7110"/>
    <w:rPr>
      <w:sz w:val="24"/>
      <w:szCs w:val="24"/>
    </w:rPr>
  </w:style>
  <w:style w:type="paragraph" w:customStyle="1" w:styleId="Objective">
    <w:name w:val="Objective"/>
    <w:basedOn w:val="Normal"/>
    <w:next w:val="BodyText"/>
    <w:rsid w:val="004E72D9"/>
    <w:pPr>
      <w:suppressAutoHyphens w:val="0"/>
      <w:spacing w:before="240" w:after="220" w:line="220" w:lineRule="atLeast"/>
    </w:pPr>
    <w:rPr>
      <w:rFonts w:ascii="Arial" w:eastAsia="Batang" w:hAnsi="Arial"/>
      <w:sz w:val="20"/>
      <w:szCs w:val="20"/>
      <w:lang w:eastAsia="en-US"/>
    </w:rPr>
  </w:style>
  <w:style w:type="paragraph" w:customStyle="1" w:styleId="Achievement">
    <w:name w:val="Achievement"/>
    <w:basedOn w:val="BodyText"/>
    <w:rsid w:val="00C53EAC"/>
    <w:pPr>
      <w:suppressAutoHyphens w:val="0"/>
      <w:autoSpaceDE w:val="0"/>
      <w:autoSpaceDN w:val="0"/>
      <w:spacing w:after="60" w:line="240" w:lineRule="atLeast"/>
      <w:ind w:left="240" w:hanging="240"/>
    </w:pPr>
    <w:rPr>
      <w:rFonts w:ascii="Garamond" w:hAnsi="Garamond" w:cs="Garamond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F66B3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9F66B3"/>
    <w:rPr>
      <w:rFonts w:ascii="Tahoma" w:hAnsi="Tahoma" w:cs="Tahoma"/>
      <w:sz w:val="16"/>
      <w:szCs w:val="16"/>
      <w:lang w:eastAsia="ar-SA"/>
    </w:rPr>
  </w:style>
  <w:style w:type="character" w:customStyle="1" w:styleId="apple-converted-space">
    <w:name w:val="apple-converted-space"/>
    <w:basedOn w:val="DefaultParagraphFont"/>
    <w:rsid w:val="00EE2731"/>
  </w:style>
  <w:style w:type="paragraph" w:customStyle="1" w:styleId="REDBULLETS">
    <w:name w:val="REDBULLETS"/>
    <w:basedOn w:val="Normal"/>
    <w:rsid w:val="000245BD"/>
    <w:pPr>
      <w:numPr>
        <w:numId w:val="22"/>
      </w:numPr>
      <w:suppressAutoHyphens w:val="0"/>
      <w:overflowPunct w:val="0"/>
      <w:spacing w:before="60" w:after="60"/>
      <w:ind w:left="-1440" w:firstLine="0"/>
    </w:pPr>
    <w:rPr>
      <w:rFonts w:ascii="Arial" w:hAnsi="Arial" w:cs="Arial"/>
      <w:b/>
      <w:color w:val="000000"/>
      <w:sz w:val="18"/>
      <w:szCs w:val="20"/>
    </w:rPr>
  </w:style>
  <w:style w:type="character" w:customStyle="1" w:styleId="Heading1Char">
    <w:name w:val="Heading 1 Char"/>
    <w:link w:val="Heading1"/>
    <w:rsid w:val="009156C8"/>
    <w:rPr>
      <w:rFonts w:ascii="Cambria" w:eastAsia="Times New Roman" w:hAnsi="Cambria" w:cs="Times New Roman"/>
      <w:b/>
      <w:bCs/>
      <w:kern w:val="32"/>
      <w:sz w:val="32"/>
      <w:szCs w:val="32"/>
      <w:lang w:val="en-US" w:eastAsia="ar-SA"/>
    </w:rPr>
  </w:style>
  <w:style w:type="paragraph" w:styleId="NoSpacing">
    <w:name w:val="No Spacing"/>
    <w:uiPriority w:val="1"/>
    <w:qFormat/>
    <w:rsid w:val="00A71839"/>
    <w:rPr>
      <w:rFonts w:ascii="Calibri" w:hAnsi="Calibri"/>
      <w:sz w:val="22"/>
      <w:szCs w:val="22"/>
      <w:lang w:val="en-US"/>
    </w:rPr>
  </w:style>
  <w:style w:type="paragraph" w:customStyle="1" w:styleId="Para">
    <w:name w:val="Para"/>
    <w:basedOn w:val="Normal"/>
    <w:rsid w:val="00146E57"/>
    <w:pPr>
      <w:spacing w:before="1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81C09-048D-D147-92DC-CF29847A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Microsoft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subject/>
  <dc:creator>PWSTRG17</dc:creator>
  <cp:keywords/>
  <cp:lastModifiedBy>Soumya Padhee</cp:lastModifiedBy>
  <cp:revision>11</cp:revision>
  <cp:lastPrinted>2019-07-16T09:10:00Z</cp:lastPrinted>
  <dcterms:created xsi:type="dcterms:W3CDTF">2019-07-16T09:10:00Z</dcterms:created>
  <dcterms:modified xsi:type="dcterms:W3CDTF">2020-02-23T18:21:00Z</dcterms:modified>
</cp:coreProperties>
</file>